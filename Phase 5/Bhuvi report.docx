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spacing w:before="60"/>
        <w:ind w:left="4330" w:right="3935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ABSTRACT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ind w:firstLine="720" w:left="120" w:right="67"/>
        <w:sectPr>
          <w:pgMar w:bottom="280" w:footer="988" w:left="1220" w:right="820" w:top="1360"/>
          <w:footerReference r:id="rId4" w:type="default"/>
          <w:type w:val="continuous"/>
          <w:pgSz w:h="16860" w:w="11920"/>
        </w:sectPr>
      </w:pPr>
      <w:r>
        <w:rPr>
          <w:rFonts w:ascii="Times New Roman" w:cs="Times New Roman" w:eastAsia="Times New Roman" w:hAnsi="Times New Roman"/>
          <w:sz w:val="28"/>
          <w:szCs w:val="28"/>
        </w:rPr>
        <w:t>The optimization of public transportation systems is a critical aspect of modern</w:t>
      </w:r>
      <w:r>
        <w:rPr>
          <w:rFonts w:ascii="Times New Roman" w:cs="Times New Roman" w:eastAsia="Times New Roman" w:hAnsi="Times New Roman"/>
          <w:sz w:val="28"/>
          <w:szCs w:val="28"/>
        </w:rPr>
        <w:t> urban planning and sustainable mobility. This abstractprovides an overview of the key</w:t>
      </w:r>
      <w:r>
        <w:rPr>
          <w:rFonts w:ascii="Times New Roman" w:cs="Times New Roman" w:eastAsia="Times New Roman" w:hAnsi="Times New Roman"/>
          <w:sz w:val="28"/>
          <w:szCs w:val="28"/>
        </w:rPr>
        <w:t> elements   involved   in   public   transportation   optimization,   which   include   the</w:t>
      </w:r>
      <w:r>
        <w:rPr>
          <w:rFonts w:ascii="Times New Roman" w:cs="Times New Roman" w:eastAsia="Times New Roman" w:hAnsi="Times New Roman"/>
          <w:sz w:val="28"/>
          <w:szCs w:val="28"/>
        </w:rPr>
        <w:t> integration  of  advanced technologies,  data-driven  decision-making,  and  a  focus  on</w:t>
      </w:r>
      <w:r>
        <w:rPr>
          <w:rFonts w:ascii="Times New Roman" w:cs="Times New Roman" w:eastAsia="Times New Roman" w:hAnsi="Times New Roman"/>
          <w:sz w:val="28"/>
          <w:szCs w:val="28"/>
        </w:rPr>
        <w:t> improving  efficiency  and  accessibility.  By  leveraging  Internet  of  Things  (IoT)</w:t>
      </w:r>
      <w:r>
        <w:rPr>
          <w:rFonts w:ascii="Times New Roman" w:cs="Times New Roman" w:eastAsia="Times New Roman" w:hAnsi="Times New Roman"/>
          <w:sz w:val="28"/>
          <w:szCs w:val="28"/>
        </w:rPr>
        <w:t> devices,  GPS  tracking,  and  sensor  technologies,  public  transportation  systems  can</w:t>
      </w:r>
      <w:r>
        <w:rPr>
          <w:rFonts w:ascii="Times New Roman" w:cs="Times New Roman" w:eastAsia="Times New Roman" w:hAnsi="Times New Roman"/>
          <w:sz w:val="28"/>
          <w:szCs w:val="28"/>
        </w:rPr>
        <w:t> enhance  route  planning,  reduce  traffic  congestion,  and  minimize  environmental</w:t>
      </w:r>
      <w:r>
        <w:rPr>
          <w:rFonts w:ascii="Times New Roman" w:cs="Times New Roman" w:eastAsia="Times New Roman" w:hAnsi="Times New Roman"/>
          <w:sz w:val="28"/>
          <w:szCs w:val="28"/>
        </w:rPr>
        <w:t> impact.  Moreover, the application of  artificial intelligence and smart city principles</w:t>
      </w:r>
      <w:r>
        <w:rPr>
          <w:rFonts w:ascii="Times New Roman" w:cs="Times New Roman" w:eastAsia="Times New Roman" w:hAnsi="Times New Roman"/>
          <w:sz w:val="28"/>
          <w:szCs w:val="28"/>
        </w:rPr>
        <w:t> allows  for  real-time  data  analysis,  predictive  maintenance,  and  passenger-centric</w:t>
      </w:r>
      <w:r>
        <w:rPr>
          <w:rFonts w:ascii="Times New Roman" w:cs="Times New Roman" w:eastAsia="Times New Roman" w:hAnsi="Times New Roman"/>
          <w:sz w:val="28"/>
          <w:szCs w:val="28"/>
        </w:rPr>
        <w:t> services.  These  advancements  not  only  make  public  transportation  more  appealing</w:t>
      </w:r>
      <w:r>
        <w:rPr>
          <w:rFonts w:ascii="Times New Roman" w:cs="Times New Roman" w:eastAsia="Times New Roman" w:hAnsi="Times New Roman"/>
          <w:sz w:val="28"/>
          <w:szCs w:val="28"/>
        </w:rPr>
        <w:t> and   efficient   but   also   contribute   to   creating   cleaner,   more   accessible,   and</w:t>
      </w:r>
      <w:r>
        <w:rPr>
          <w:rFonts w:ascii="Times New Roman" w:cs="Times New Roman" w:eastAsia="Times New Roman" w:hAnsi="Times New Roman"/>
          <w:sz w:val="28"/>
          <w:szCs w:val="28"/>
        </w:rPr>
        <w:t> interconnected  urban  environments.  This  abstract  underscores  the  importance  of</w:t>
      </w:r>
      <w:r>
        <w:rPr>
          <w:rFonts w:ascii="Times New Roman" w:cs="Times New Roman" w:eastAsia="Times New Roman" w:hAnsi="Times New Roman"/>
          <w:sz w:val="28"/>
          <w:szCs w:val="28"/>
        </w:rPr>
        <w:t> continued  development  in the field  of public transportation optimization to address</w:t>
      </w:r>
      <w:r>
        <w:rPr>
          <w:rFonts w:ascii="Times New Roman" w:cs="Times New Roman" w:eastAsia="Times New Roman" w:hAnsi="Times New Roman"/>
          <w:sz w:val="28"/>
          <w:szCs w:val="28"/>
        </w:rPr>
        <w:t> the challenges of urbanization and provide sustain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57"/>
        <w:ind w:left="3070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TABLE OF CONTENTS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465" w:lineRule="auto"/>
        <w:ind w:hanging="3601" w:left="3720" w:right="64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CHAPTER NO                                   TITLE                                                               PAGE NO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 ABSTRACT                     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i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4"/>
        <w:ind w:left="840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1                                              INTRODUCTION           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1</w:t>
      </w:r>
    </w:p>
    <w:p>
      <w:pPr>
        <w:rPr>
          <w:sz w:val="26"/>
          <w:szCs w:val="26"/>
        </w:rPr>
        <w:jc w:val="left"/>
        <w:spacing w:before="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620"/>
      </w:pPr>
      <w:r>
        <w:rPr>
          <w:rFonts w:ascii="Times New Roman" w:cs="Times New Roman" w:eastAsia="Times New Roman" w:hAnsi="Times New Roman"/>
          <w:sz w:val="24"/>
          <w:szCs w:val="24"/>
        </w:rPr>
        <w:t>1.1                                          PUBLIC TRANSPORT OPTIMIZATION    1</w:t>
      </w:r>
    </w:p>
    <w:p>
      <w:pPr>
        <w:rPr>
          <w:sz w:val="26"/>
          <w:szCs w:val="26"/>
        </w:rPr>
        <w:jc w:val="left"/>
        <w:spacing w:before="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605"/>
      </w:pPr>
      <w:r>
        <w:rPr>
          <w:rFonts w:ascii="Times New Roman" w:cs="Times New Roman" w:eastAsia="Times New Roman" w:hAnsi="Times New Roman"/>
          <w:sz w:val="24"/>
          <w:szCs w:val="24"/>
        </w:rPr>
        <w:t>1.2                                          NEED OF PUBLIC</w:t>
      </w:r>
    </w:p>
    <w:p>
      <w:pPr>
        <w:rPr>
          <w:sz w:val="26"/>
          <w:szCs w:val="26"/>
        </w:rPr>
        <w:jc w:val="left"/>
        <w:spacing w:before="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5161"/>
      </w:pPr>
      <w:r>
        <w:rPr>
          <w:rFonts w:ascii="Times New Roman" w:cs="Times New Roman" w:eastAsia="Times New Roman" w:hAnsi="Times New Roman"/>
          <w:sz w:val="24"/>
          <w:szCs w:val="24"/>
        </w:rPr>
        <w:t>TRANSPORT OPTIMIZATION       2</w:t>
      </w:r>
    </w:p>
    <w:p>
      <w:pPr>
        <w:rPr>
          <w:sz w:val="14"/>
          <w:szCs w:val="14"/>
        </w:rPr>
        <w:jc w:val="left"/>
        <w:spacing w:before="5" w:line="140" w:lineRule="exact"/>
      </w:pP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40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2                                              ARCHITECTURE OF PUBLIC</w:t>
      </w: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5161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TRANSPORT OPTIMIZATION   </w:t>
      </w:r>
      <w:r>
        <w:rPr>
          <w:rFonts w:ascii="Times New Roman" w:cs="Times New Roman" w:eastAsia="Times New Roman" w:hAnsi="Times New Roman"/>
          <w:sz w:val="24"/>
          <w:szCs w:val="24"/>
        </w:rPr>
        <w:t>3</w:t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4320" w:val="left"/>
        </w:tabs>
        <w:jc w:val="left"/>
        <w:spacing w:line="359" w:lineRule="auto"/>
        <w:ind w:hanging="3601" w:left="5161" w:right="549"/>
      </w:pPr>
      <w:r>
        <w:rPr>
          <w:rFonts w:ascii="Times New Roman" w:cs="Times New Roman" w:eastAsia="Times New Roman" w:hAnsi="Times New Roman"/>
          <w:sz w:val="24"/>
          <w:szCs w:val="24"/>
        </w:rPr>
        <w:t>2.1</w:t>
        <w:tab/>
      </w:r>
      <w:r>
        <w:rPr>
          <w:rFonts w:ascii="Times New Roman" w:cs="Times New Roman" w:eastAsia="Times New Roman" w:hAnsi="Times New Roman"/>
          <w:sz w:val="24"/>
          <w:szCs w:val="24"/>
        </w:rPr>
        <w:t>BLOCK DIAGRAM OF PUBLIC</w:t>
      </w:r>
      <w:r>
        <w:rPr>
          <w:rFonts w:ascii="Times New Roman" w:cs="Times New Roman" w:eastAsia="Times New Roman" w:hAnsi="Times New Roman"/>
          <w:sz w:val="24"/>
          <w:szCs w:val="24"/>
        </w:rPr>
        <w:t> TRANSPORT OPTIMIZATION       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7"/>
        <w:ind w:left="840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3                                              PROPOSED METHODOLOGY 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4</w:t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560"/>
      </w:pPr>
      <w:r>
        <w:rPr>
          <w:rFonts w:ascii="Times New Roman" w:cs="Times New Roman" w:eastAsia="Times New Roman" w:hAnsi="Times New Roman"/>
          <w:sz w:val="24"/>
          <w:szCs w:val="24"/>
        </w:rPr>
        <w:t>3.1                                           HARDWARE DESCRIPTION                      4</w:t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80"/>
      </w:pPr>
      <w:r>
        <w:rPr>
          <w:rFonts w:ascii="Times New Roman" w:cs="Times New Roman" w:eastAsia="Times New Roman" w:hAnsi="Times New Roman"/>
          <w:sz w:val="24"/>
          <w:szCs w:val="24"/>
        </w:rPr>
        <w:t>3.1.1                                        ESP32                                                 4</w:t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80"/>
      </w:pPr>
      <w:r>
        <w:rPr>
          <w:rFonts w:ascii="Times New Roman" w:cs="Times New Roman" w:eastAsia="Times New Roman" w:hAnsi="Times New Roman"/>
          <w:sz w:val="24"/>
          <w:szCs w:val="24"/>
        </w:rPr>
        <w:t>3.1.2                                        IR RECEIVER                                    5</w:t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80"/>
      </w:pPr>
      <w:r>
        <w:rPr>
          <w:rFonts w:ascii="Times New Roman" w:cs="Times New Roman" w:eastAsia="Times New Roman" w:hAnsi="Times New Roman"/>
          <w:sz w:val="24"/>
          <w:szCs w:val="24"/>
        </w:rPr>
        <w:t>3.1.3                                        GPS TRACKER                                 6</w:t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80"/>
      </w:pPr>
      <w:r>
        <w:rPr>
          <w:rFonts w:ascii="Times New Roman" w:cs="Times New Roman" w:eastAsia="Times New Roman" w:hAnsi="Times New Roman"/>
          <w:sz w:val="24"/>
          <w:szCs w:val="24"/>
        </w:rPr>
        <w:t>3.1.4                                        ESP32-MINI-1 MODULE                 7</w:t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560"/>
      </w:pPr>
      <w:r>
        <w:rPr>
          <w:rFonts w:ascii="Times New Roman" w:cs="Times New Roman" w:eastAsia="Times New Roman" w:hAnsi="Times New Roman"/>
          <w:sz w:val="24"/>
          <w:szCs w:val="24"/>
        </w:rPr>
        <w:t>3.2                                           SOFTWARE DESCRIPTION                        8</w:t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80"/>
      </w:pPr>
      <w:r>
        <w:rPr>
          <w:rFonts w:ascii="Times New Roman" w:cs="Times New Roman" w:eastAsia="Times New Roman" w:hAnsi="Times New Roman"/>
          <w:sz w:val="24"/>
          <w:szCs w:val="24"/>
        </w:rPr>
        <w:t>3.2.1                                        ARDUINO IDE                                  8</w:t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80"/>
      </w:pPr>
      <w:r>
        <w:rPr>
          <w:rFonts w:ascii="Times New Roman" w:cs="Times New Roman" w:eastAsia="Times New Roman" w:hAnsi="Times New Roman"/>
          <w:sz w:val="24"/>
          <w:szCs w:val="24"/>
        </w:rPr>
        <w:t>3.2.2                                        NODE RED                                        9</w:t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40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4                                              CIRCUIT OF THE PROPOSED METHOD         </w:t>
      </w:r>
      <w:r>
        <w:rPr>
          <w:rFonts w:ascii="Times New Roman" w:cs="Times New Roman" w:eastAsia="Times New Roman" w:hAnsi="Times New Roman"/>
          <w:sz w:val="24"/>
          <w:szCs w:val="24"/>
        </w:rPr>
        <w:t>10</w:t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80"/>
      </w:pPr>
      <w:r>
        <w:rPr>
          <w:rFonts w:ascii="Times New Roman" w:cs="Times New Roman" w:eastAsia="Times New Roman" w:hAnsi="Times New Roman"/>
          <w:sz w:val="24"/>
          <w:szCs w:val="24"/>
        </w:rPr>
        <w:t>4.1                               WORKING                                                     10</w:t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80"/>
      </w:pPr>
      <w:r>
        <w:rPr>
          <w:rFonts w:ascii="Times New Roman" w:cs="Times New Roman" w:eastAsia="Times New Roman" w:hAnsi="Times New Roman"/>
          <w:sz w:val="24"/>
          <w:szCs w:val="24"/>
        </w:rPr>
        <w:t>4.2                               CODE                                                             11</w:t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40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5                                              RESULT                           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14</w:t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80"/>
      </w:pPr>
      <w:r>
        <w:rPr>
          <w:rFonts w:ascii="Times New Roman" w:cs="Times New Roman" w:eastAsia="Times New Roman" w:hAnsi="Times New Roman"/>
          <w:sz w:val="24"/>
          <w:szCs w:val="24"/>
        </w:rPr>
        <w:t>5.1                               ADVANTAGES                                             15</w:t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80"/>
      </w:pPr>
      <w:r>
        <w:rPr>
          <w:rFonts w:ascii="Times New Roman" w:cs="Times New Roman" w:eastAsia="Times New Roman" w:hAnsi="Times New Roman"/>
          <w:sz w:val="24"/>
          <w:szCs w:val="24"/>
        </w:rPr>
        <w:t>5.2                               LIMITATIONS                                              16</w:t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80"/>
      </w:pPr>
      <w:r>
        <w:rPr>
          <w:rFonts w:ascii="Times New Roman" w:cs="Times New Roman" w:eastAsia="Times New Roman" w:hAnsi="Times New Roman"/>
          <w:sz w:val="24"/>
          <w:szCs w:val="24"/>
        </w:rPr>
        <w:t>5.3                               APPLICATIONS                                            16</w:t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40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6                                                          FUTURE SCOPE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17</w:t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80"/>
        <w:sectPr>
          <w:pgMar w:bottom="280" w:footer="988" w:header="0" w:left="1220" w:right="1220" w:top="1300"/>
          <w:footerReference r:id="rId5" w:type="default"/>
          <w:pgSz w:h="16860" w:w="11920"/>
        </w:sectPr>
      </w:pPr>
      <w:r>
        <w:rPr>
          <w:rFonts w:ascii="Times New Roman" w:cs="Times New Roman" w:eastAsia="Times New Roman" w:hAnsi="Times New Roman"/>
          <w:sz w:val="24"/>
          <w:szCs w:val="24"/>
        </w:rPr>
        <w:t>6.1      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CONCLUSION    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17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spacing w:before="59"/>
        <w:ind w:left="4291" w:right="4156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CHAPTER-1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spacing w:line="300" w:lineRule="exact"/>
        <w:ind w:left="3972" w:right="3835"/>
      </w:pPr>
      <w:r>
        <w:rPr>
          <w:rFonts w:ascii="Times New Roman" w:cs="Times New Roman" w:eastAsia="Times New Roman" w:hAnsi="Times New Roman"/>
          <w:b/>
          <w:position w:val="-1"/>
          <w:sz w:val="28"/>
          <w:szCs w:val="28"/>
        </w:rPr>
        <w:t>INTRODUCTION</w:t>
      </w:r>
      <w:r>
        <w:rPr>
          <w:rFonts w:ascii="Times New Roman" w:cs="Times New Roman" w:eastAsia="Times New Roman" w:hAnsi="Times New Roman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120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PROJECT OVERVIEW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8" w:lineRule="auto"/>
        <w:ind w:firstLine="449" w:left="391" w:right="59"/>
      </w:pPr>
      <w:r>
        <w:rPr>
          <w:rFonts w:ascii="Times New Roman" w:cs="Times New Roman" w:eastAsia="Times New Roman" w:hAnsi="Times New Roman"/>
          <w:sz w:val="28"/>
          <w:szCs w:val="28"/>
        </w:rPr>
        <w:t>The project aims to leverage Internet of Things (IoT) technology to optimize and</w:t>
      </w:r>
      <w:r>
        <w:rPr>
          <w:rFonts w:ascii="Times New Roman" w:cs="Times New Roman" w:eastAsia="Times New Roman" w:hAnsi="Times New Roman"/>
          <w:sz w:val="28"/>
          <w:szCs w:val="28"/>
        </w:rPr>
        <w:t> improve the efficiency of public transportation systems. By collecting and analyzing</w:t>
      </w:r>
      <w:r>
        <w:rPr>
          <w:rFonts w:ascii="Times New Roman" w:cs="Times New Roman" w:eastAsia="Times New Roman" w:hAnsi="Times New Roman"/>
          <w:sz w:val="28"/>
          <w:szCs w:val="28"/>
        </w:rPr>
        <w:t> real-time data from various sources, this project seeks toenhance the overall quality of</w:t>
      </w:r>
      <w:r>
        <w:rPr>
          <w:rFonts w:ascii="Times New Roman" w:cs="Times New Roman" w:eastAsia="Times New Roman" w:hAnsi="Times New Roman"/>
          <w:sz w:val="28"/>
          <w:szCs w:val="28"/>
        </w:rPr>
        <w:t> public  transportation  services,  reduce  congestion,  minimize  delays,  and  provide</w:t>
      </w:r>
      <w:r>
        <w:rPr>
          <w:rFonts w:ascii="Times New Roman" w:cs="Times New Roman" w:eastAsia="Times New Roman" w:hAnsi="Times New Roman"/>
          <w:sz w:val="28"/>
          <w:szCs w:val="28"/>
        </w:rPr>
        <w:t> passengers with a more convenient and sustainablecommuting experience.</w:t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firstLine="449" w:left="391" w:right="60"/>
      </w:pPr>
      <w:r>
        <w:rPr>
          <w:rFonts w:ascii="Times New Roman" w:cs="Times New Roman" w:eastAsia="Times New Roman" w:hAnsi="Times New Roman"/>
          <w:sz w:val="28"/>
          <w:szCs w:val="28"/>
        </w:rPr>
        <w:t>The  project  will  be  executed  in  phases,  with  an  estimated  timeline  of  12-24</w:t>
      </w:r>
      <w:r>
        <w:rPr>
          <w:rFonts w:ascii="Times New Roman" w:cs="Times New Roman" w:eastAsia="Times New Roman" w:hAnsi="Times New Roman"/>
          <w:sz w:val="28"/>
          <w:szCs w:val="28"/>
        </w:rPr>
        <w:t> months,  starting  with  a  pilot  program  and  gradually  expanding  to  cover  the  entire</w:t>
      </w:r>
      <w:r>
        <w:rPr>
          <w:rFonts w:ascii="Times New Roman" w:cs="Times New Roman" w:eastAsia="Times New Roman" w:hAnsi="Times New Roman"/>
          <w:sz w:val="28"/>
          <w:szCs w:val="28"/>
        </w:rPr>
        <w:t> public transportation network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8" w:lineRule="auto"/>
        <w:ind w:firstLine="449" w:left="391" w:right="60"/>
      </w:pPr>
      <w:r>
        <w:rPr>
          <w:rFonts w:ascii="Times New Roman" w:cs="Times New Roman" w:eastAsia="Times New Roman" w:hAnsi="Times New Roman"/>
          <w:sz w:val="28"/>
          <w:szCs w:val="28"/>
        </w:rPr>
        <w:t>Reduced  travel  times  and  improved  service  reliability.  Enhanced  passenger</w:t>
      </w:r>
      <w:r>
        <w:rPr>
          <w:rFonts w:ascii="Times New Roman" w:cs="Times New Roman" w:eastAsia="Times New Roman" w:hAnsi="Times New Roman"/>
          <w:sz w:val="28"/>
          <w:szCs w:val="28"/>
        </w:rPr>
        <w:t> experience  with  real-time  information.  Reduced  environmental  impact  and  lower</w:t>
      </w:r>
      <w:r>
        <w:rPr>
          <w:rFonts w:ascii="Times New Roman" w:cs="Times New Roman" w:eastAsia="Times New Roman" w:hAnsi="Times New Roman"/>
          <w:sz w:val="28"/>
          <w:szCs w:val="28"/>
        </w:rPr>
        <w:t> emissions.   Data-driven   decision-making   for   public   transportation   authorities.</w:t>
      </w:r>
      <w:r>
        <w:rPr>
          <w:rFonts w:ascii="Times New Roman" w:cs="Times New Roman" w:eastAsia="Times New Roman" w:hAnsi="Times New Roman"/>
          <w:sz w:val="28"/>
          <w:szCs w:val="28"/>
        </w:rPr>
        <w:t> Improved cost-efficiency in transportation operations.</w:t>
      </w:r>
    </w:p>
    <w:p>
      <w:pPr>
        <w:rPr>
          <w:sz w:val="16"/>
          <w:szCs w:val="16"/>
        </w:rPr>
        <w:jc w:val="left"/>
        <w:spacing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firstLine="449" w:left="391" w:right="59"/>
      </w:pPr>
      <w:r>
        <w:rPr>
          <w:rFonts w:ascii="Times New Roman" w:cs="Times New Roman" w:eastAsia="Times New Roman" w:hAnsi="Times New Roman"/>
          <w:sz w:val="28"/>
          <w:szCs w:val="28"/>
        </w:rPr>
        <w:t>The  project's  success  will  be  evaluated  based  on  key  performance  indicators,</w:t>
      </w:r>
      <w:r>
        <w:rPr>
          <w:rFonts w:ascii="Times New Roman" w:cs="Times New Roman" w:eastAsia="Times New Roman" w:hAnsi="Times New Roman"/>
          <w:sz w:val="28"/>
          <w:szCs w:val="28"/>
        </w:rPr>
        <w:t> including reduced travel times, improved passenger satisfaction, lower environmental</w:t>
      </w:r>
      <w:r>
        <w:rPr>
          <w:rFonts w:ascii="Times New Roman" w:cs="Times New Roman" w:eastAsia="Times New Roman" w:hAnsi="Times New Roman"/>
          <w:sz w:val="28"/>
          <w:szCs w:val="28"/>
        </w:rPr>
        <w:t> impact, and cost savings for public transportation authorities.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247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1.1 PUBLIC TRANSPORTATION OPTIMIZATION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firstLine="449" w:left="391" w:right="60"/>
        <w:sectPr>
          <w:pgNumType w:start="1"/>
          <w:pgMar w:bottom="280" w:footer="806" w:header="0" w:left="1220" w:right="560" w:top="1380"/>
          <w:footerReference r:id="rId6" w:type="default"/>
          <w:pgSz w:h="16860" w:w="11920"/>
        </w:sectPr>
      </w:pPr>
      <w:r>
        <w:rPr>
          <w:rFonts w:ascii="Times New Roman" w:cs="Times New Roman" w:eastAsia="Times New Roman" w:hAnsi="Times New Roman"/>
          <w:sz w:val="28"/>
          <w:szCs w:val="28"/>
        </w:rPr>
        <w:t>“Public  Transportation  Optimization  in  IoT  Project”  refers  to  an  initiative  that</w:t>
      </w:r>
      <w:r>
        <w:rPr>
          <w:rFonts w:ascii="Times New Roman" w:cs="Times New Roman" w:eastAsia="Times New Roman" w:hAnsi="Times New Roman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sz w:val="28"/>
          <w:szCs w:val="28"/>
        </w:rPr>
        <w:t>leverages   Internet   of   Things   (IoT)   technology   to   enhance   the   efficiency   and</w:t>
      </w:r>
      <w:r>
        <w:rPr>
          <w:rFonts w:ascii="Times New Roman" w:cs="Times New Roman" w:eastAsia="Times New Roman" w:hAnsi="Times New Roman"/>
          <w:sz w:val="28"/>
          <w:szCs w:val="28"/>
        </w:rPr>
        <w:t> effectiveness of public transportation systems. This type of project focuses on using</w:t>
      </w:r>
      <w:r>
        <w:rPr>
          <w:rFonts w:ascii="Times New Roman" w:cs="Times New Roman" w:eastAsia="Times New Roman" w:hAnsi="Times New Roman"/>
          <w:sz w:val="28"/>
          <w:szCs w:val="28"/>
        </w:rPr>
        <w:t> sensors, data analytics, and real-time information to improve various aspects of public</w:t>
      </w:r>
      <w:r>
        <w:rPr>
          <w:rFonts w:ascii="Times New Roman" w:cs="Times New Roman" w:eastAsia="Times New Roman" w:hAnsi="Times New Roman"/>
          <w:sz w:val="28"/>
          <w:szCs w:val="28"/>
        </w:rPr>
        <w:t> transportation, such as bus, train, and subway services. The primary goal is to provide</w:t>
      </w:r>
      <w:r>
        <w:rPr>
          <w:rFonts w:ascii="Times New Roman" w:cs="Times New Roman" w:eastAsia="Times New Roman" w:hAnsi="Times New Roman"/>
          <w:sz w:val="28"/>
          <w:szCs w:val="28"/>
        </w:rPr>
        <w:t> passengers   with   a   more   convenient   and   reliable   commuting   experience   while</w:t>
      </w:r>
      <w:r>
        <w:rPr>
          <w:rFonts w:ascii="Times New Roman" w:cs="Times New Roman" w:eastAsia="Times New Roman" w:hAnsi="Times New Roman"/>
          <w:sz w:val="28"/>
          <w:szCs w:val="28"/>
        </w:rPr>
        <w:t> optimizing the operation and management of publictransportation networks.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100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1.2 NEED OF PUBLIC TRANSPORTATION OPTIMIZATION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firstLine="576" w:left="144" w:right="59"/>
      </w:pPr>
      <w:r>
        <w:rPr>
          <w:rFonts w:ascii="Times New Roman" w:cs="Times New Roman" w:eastAsia="Times New Roman" w:hAnsi="Times New Roman"/>
          <w:sz w:val="28"/>
          <w:szCs w:val="28"/>
        </w:rPr>
        <w:t>Public  transportation  optimization  is  essential  to  address  the  challenges  of</w:t>
      </w:r>
      <w:r>
        <w:rPr>
          <w:rFonts w:ascii="Times New Roman" w:cs="Times New Roman" w:eastAsia="Times New Roman" w:hAnsi="Times New Roman"/>
          <w:sz w:val="28"/>
          <w:szCs w:val="28"/>
        </w:rPr>
        <w:t> modern urban mobility. Key needs include the deployment of IoT sensors and devices</w:t>
      </w:r>
      <w:r>
        <w:rPr>
          <w:rFonts w:ascii="Times New Roman" w:cs="Times New Roman" w:eastAsia="Times New Roman" w:hAnsi="Times New Roman"/>
          <w:sz w:val="28"/>
          <w:szCs w:val="28"/>
        </w:rPr>
        <w:t> to   collect   real-time   data   on   vehicle   locations   and   passenger   counts,   a   robust</w:t>
      </w:r>
      <w:r>
        <w:rPr>
          <w:rFonts w:ascii="Times New Roman" w:cs="Times New Roman" w:eastAsia="Times New Roman" w:hAnsi="Times New Roman"/>
          <w:sz w:val="28"/>
          <w:szCs w:val="28"/>
        </w:rPr>
        <w:t> communication  infrastructure  for  seamless  data  transmission,  and a  centralized  data</w:t>
      </w:r>
      <w:r>
        <w:rPr>
          <w:rFonts w:ascii="Times New Roman" w:cs="Times New Roman" w:eastAsia="Times New Roman" w:hAnsi="Times New Roman"/>
          <w:sz w:val="28"/>
          <w:szCs w:val="28"/>
        </w:rPr>
        <w:t> processing system for efficient data analysis. Machine learning algorithms are crucial</w:t>
      </w:r>
      <w:r>
        <w:rPr>
          <w:rFonts w:ascii="Times New Roman" w:cs="Times New Roman" w:eastAsia="Times New Roman" w:hAnsi="Times New Roman"/>
          <w:sz w:val="28"/>
          <w:szCs w:val="28"/>
        </w:rPr>
        <w:t> for  route  optimization,  predictive  maintenance,  and  data-  driven  decision-making.</w:t>
      </w:r>
      <w:r>
        <w:rPr>
          <w:rFonts w:ascii="Times New Roman" w:cs="Times New Roman" w:eastAsia="Times New Roman" w:hAnsi="Times New Roman"/>
          <w:sz w:val="28"/>
          <w:szCs w:val="28"/>
        </w:rPr>
        <w:t> User-friendly interfaces like mobile applications and digital displays at transit stations</w:t>
      </w:r>
      <w:r>
        <w:rPr>
          <w:rFonts w:ascii="Times New Roman" w:cs="Times New Roman" w:eastAsia="Times New Roman" w:hAnsi="Times New Roman"/>
          <w:sz w:val="28"/>
          <w:szCs w:val="28"/>
        </w:rPr>
        <w:t> are essential to provide real-time information to passengers. Security measures, privacy</w:t>
      </w:r>
      <w:r>
        <w:rPr>
          <w:rFonts w:ascii="Times New Roman" w:cs="Times New Roman" w:eastAsia="Times New Roman" w:hAnsi="Times New Roman"/>
          <w:sz w:val="28"/>
          <w:szCs w:val="28"/>
        </w:rPr>
        <w:t> considerations, feedback mechanisms, and stakeholder collaboration are necessary for</w:t>
      </w:r>
      <w:r>
        <w:rPr>
          <w:rFonts w:ascii="Times New Roman" w:cs="Times New Roman" w:eastAsia="Times New Roman" w:hAnsi="Times New Roman"/>
          <w:sz w:val="28"/>
          <w:szCs w:val="28"/>
        </w:rPr>
        <w:t> the  project's  success. Moreover,  predictive  maintenance  tools,  environmental  impact</w:t>
      </w:r>
      <w:r>
        <w:rPr>
          <w:rFonts w:ascii="Times New Roman" w:cs="Times New Roman" w:eastAsia="Times New Roman" w:hAnsi="Times New Roman"/>
          <w:sz w:val="28"/>
          <w:szCs w:val="28"/>
        </w:rPr>
        <w:t> monitoring,  cost  efficiency  strategies,  and  data  integration  with  external  sources</w:t>
      </w:r>
      <w:r>
        <w:rPr>
          <w:rFonts w:ascii="Times New Roman" w:cs="Times New Roman" w:eastAsia="Times New Roman" w:hAnsi="Times New Roman"/>
          <w:sz w:val="28"/>
          <w:szCs w:val="28"/>
        </w:rPr>
        <w:t> contribute to a comprehensive public transportation optimization solution.</w:t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8" w:lineRule="auto"/>
        <w:ind w:firstLine="449" w:left="271" w:right="57"/>
      </w:pPr>
      <w:r>
        <w:rPr>
          <w:rFonts w:ascii="Times New Roman" w:cs="Times New Roman" w:eastAsia="Times New Roman" w:hAnsi="Times New Roman"/>
          <w:sz w:val="28"/>
          <w:szCs w:val="28"/>
        </w:rPr>
        <w:t>Testing  and  validation  procedures,  scalability  and  expansion  plans,  regulatory</w:t>
      </w:r>
      <w:r>
        <w:rPr>
          <w:rFonts w:ascii="Times New Roman" w:cs="Times New Roman" w:eastAsia="Times New Roman" w:hAnsi="Times New Roman"/>
          <w:sz w:val="28"/>
          <w:szCs w:val="28"/>
        </w:rPr>
        <w:t> compliance,   and   public   awareness   initiatives   complete   the   essential   needs   to</w:t>
      </w:r>
      <w:r>
        <w:rPr>
          <w:rFonts w:ascii="Times New Roman" w:cs="Times New Roman" w:eastAsia="Times New Roman" w:hAnsi="Times New Roman"/>
          <w:sz w:val="28"/>
          <w:szCs w:val="28"/>
        </w:rPr>
        <w:t> transform urban transportation for the better.</w:t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61" w:lineRule="auto"/>
        <w:ind w:firstLine="449" w:left="271" w:right="60"/>
      </w:pPr>
      <w:r>
        <w:rPr>
          <w:rFonts w:ascii="Times New Roman" w:cs="Times New Roman" w:eastAsia="Times New Roman" w:hAnsi="Times New Roman"/>
          <w:sz w:val="28"/>
          <w:szCs w:val="28"/>
        </w:rPr>
        <w:t>IoT  sensors  and  devices  are  essential  for  collecting  real-time  data  on  vehicle</w:t>
      </w:r>
      <w:r>
        <w:rPr>
          <w:rFonts w:ascii="Times New Roman" w:cs="Times New Roman" w:eastAsia="Times New Roman" w:hAnsi="Times New Roman"/>
          <w:sz w:val="28"/>
          <w:szCs w:val="28"/>
        </w:rPr>
        <w:t> locations, passenger counts, and environmental conditions.</w:t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firstLine="449" w:left="271" w:right="59"/>
      </w:pPr>
      <w:r>
        <w:rPr>
          <w:rFonts w:ascii="Times New Roman" w:cs="Times New Roman" w:eastAsia="Times New Roman" w:hAnsi="Times New Roman"/>
          <w:sz w:val="28"/>
          <w:szCs w:val="28"/>
        </w:rPr>
        <w:t>Developing   and   implementing   machine   learning   algorithms   is   crucial   for</w:t>
      </w:r>
      <w:r>
        <w:rPr>
          <w:rFonts w:ascii="Times New Roman" w:cs="Times New Roman" w:eastAsia="Times New Roman" w:hAnsi="Times New Roman"/>
          <w:sz w:val="28"/>
          <w:szCs w:val="28"/>
        </w:rPr>
        <w:t> predictive   maintenance,   route   optimization,   demand   forecasting,   and   anomaly</w:t>
      </w:r>
      <w:r>
        <w:rPr>
          <w:rFonts w:ascii="Times New Roman" w:cs="Times New Roman" w:eastAsia="Times New Roman" w:hAnsi="Times New Roman"/>
          <w:sz w:val="28"/>
          <w:szCs w:val="28"/>
        </w:rPr>
        <w:t> detection.</w:t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firstLine="449" w:left="271" w:right="61"/>
        <w:sectPr>
          <w:pgMar w:bottom="280" w:footer="806" w:header="0" w:left="1340" w:right="560" w:top="1580"/>
          <w:pgSz w:h="16860" w:w="11920"/>
        </w:sectPr>
      </w:pPr>
      <w:r>
        <w:rPr>
          <w:rFonts w:ascii="Times New Roman" w:cs="Times New Roman" w:eastAsia="Times New Roman" w:hAnsi="Times New Roman"/>
          <w:sz w:val="28"/>
          <w:szCs w:val="28"/>
        </w:rPr>
        <w:t>Public transportation optimization through IoT should be integrated with existing</w:t>
      </w:r>
      <w:r>
        <w:rPr>
          <w:rFonts w:ascii="Times New Roman" w:cs="Times New Roman" w:eastAsia="Times New Roman" w:hAnsi="Times New Roman"/>
          <w:sz w:val="28"/>
          <w:szCs w:val="28"/>
        </w:rPr>
        <w:t> transportation management systems to coordinate efforts and maximize efficiency.</w:t>
      </w:r>
    </w:p>
    <w:p>
      <w:pPr>
        <w:rPr>
          <w:sz w:val="10"/>
          <w:szCs w:val="10"/>
        </w:rPr>
        <w:jc w:val="left"/>
        <w:spacing w:before="5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ind w:left="4151" w:right="4156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CHAPTER-2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251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ARCHITECTURE OF PUBLIC TRANSPORTATIONOPTIMIZATION: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2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8" w:lineRule="auto"/>
        <w:ind w:firstLine="449" w:left="251" w:right="59"/>
      </w:pPr>
      <w:r>
        <w:rPr>
          <w:rFonts w:ascii="Times New Roman" w:cs="Times New Roman" w:eastAsia="Times New Roman" w:hAnsi="Times New Roman"/>
          <w:sz w:val="28"/>
          <w:szCs w:val="28"/>
        </w:rPr>
        <w:t>The architecture of public transportation optimization involves a comprehensive</w:t>
      </w:r>
      <w:r>
        <w:rPr>
          <w:rFonts w:ascii="Times New Roman" w:cs="Times New Roman" w:eastAsia="Times New Roman" w:hAnsi="Times New Roman"/>
          <w:sz w:val="28"/>
          <w:szCs w:val="28"/>
        </w:rPr>
        <w:t> framework designed to enhance the efficiency, reliability, and sustainability of transit</w:t>
      </w:r>
      <w:r>
        <w:rPr>
          <w:rFonts w:ascii="Times New Roman" w:cs="Times New Roman" w:eastAsia="Times New Roman" w:hAnsi="Times New Roman"/>
          <w:sz w:val="28"/>
          <w:szCs w:val="28"/>
        </w:rPr>
        <w:t> systems. At its core, this architecture comprises four maincomponents: data collection,</w:t>
      </w:r>
      <w:r>
        <w:rPr>
          <w:rFonts w:ascii="Times New Roman" w:cs="Times New Roman" w:eastAsia="Times New Roman" w:hAnsi="Times New Roman"/>
          <w:sz w:val="28"/>
          <w:szCs w:val="28"/>
        </w:rPr>
        <w:t> data   processing,   decision-making,   and   feedback   mechanisms.   Data   collection</w:t>
      </w:r>
      <w:r>
        <w:rPr>
          <w:rFonts w:ascii="Times New Roman" w:cs="Times New Roman" w:eastAsia="Times New Roman" w:hAnsi="Times New Roman"/>
          <w:sz w:val="28"/>
          <w:szCs w:val="28"/>
        </w:rPr>
        <w:t> involves  the  use  of  IoT  sensors  and  devices  on  vehicles,  at  transit  stations,  and</w:t>
      </w:r>
      <w:r>
        <w:rPr>
          <w:rFonts w:ascii="Times New Roman" w:cs="Times New Roman" w:eastAsia="Times New Roman" w:hAnsi="Times New Roman"/>
          <w:sz w:val="28"/>
          <w:szCs w:val="28"/>
        </w:rPr>
        <w:t> infrastructure to gather real-time information on passenger counts, vehicle locations,</w:t>
      </w:r>
      <w:r>
        <w:rPr>
          <w:rFonts w:ascii="Times New Roman" w:cs="Times New Roman" w:eastAsia="Times New Roman" w:hAnsi="Times New Roman"/>
          <w:sz w:val="28"/>
          <w:szCs w:val="28"/>
        </w:rPr>
        <w:t> and  environmental  conditions. This  data is  transmitted  via a robust  communication</w:t>
      </w:r>
      <w:r>
        <w:rPr>
          <w:rFonts w:ascii="Times New Roman" w:cs="Times New Roman" w:eastAsia="Times New Roman" w:hAnsi="Times New Roman"/>
          <w:sz w:val="28"/>
          <w:szCs w:val="28"/>
        </w:rPr>
        <w:t> infrastructure to a centralized  system for processing and analysis. Machine learning</w:t>
      </w:r>
      <w:r>
        <w:rPr>
          <w:rFonts w:ascii="Times New Roman" w:cs="Times New Roman" w:eastAsia="Times New Roman" w:hAnsi="Times New Roman"/>
          <w:sz w:val="28"/>
          <w:szCs w:val="28"/>
        </w:rPr>
        <w:t> algorithms play a key role in decision-making, enabling route optimization, predictive</w:t>
      </w:r>
      <w:r>
        <w:rPr>
          <w:rFonts w:ascii="Times New Roman" w:cs="Times New Roman" w:eastAsia="Times New Roman" w:hAnsi="Times New Roman"/>
          <w:sz w:val="28"/>
          <w:szCs w:val="28"/>
        </w:rPr>
        <w:t> maintenance, and demand forecasting. User-friendly mobile applications and digital</w:t>
      </w:r>
      <w:r>
        <w:rPr>
          <w:rFonts w:ascii="Times New Roman" w:cs="Times New Roman" w:eastAsia="Times New Roman" w:hAnsi="Times New Roman"/>
          <w:sz w:val="28"/>
          <w:szCs w:val="28"/>
        </w:rPr>
        <w:t> displays   provide   real-   time   information   to   passengers.   Feedback   mechanisms</w:t>
      </w:r>
      <w:r>
        <w:rPr>
          <w:rFonts w:ascii="Times New Roman" w:cs="Times New Roman" w:eastAsia="Times New Roman" w:hAnsi="Times New Roman"/>
          <w:sz w:val="28"/>
          <w:szCs w:val="28"/>
        </w:rPr>
        <w:t> encourage passengers and stakeholders to report issues and provide input, facilitating</w:t>
      </w:r>
      <w:r>
        <w:rPr>
          <w:rFonts w:ascii="Times New Roman" w:cs="Times New Roman" w:eastAsia="Times New Roman" w:hAnsi="Times New Roman"/>
          <w:sz w:val="28"/>
          <w:szCs w:val="28"/>
        </w:rPr>
        <w:t> continuous  improvement.   Overall,   this   architecture   integrates   technology,   data</w:t>
      </w:r>
      <w:r>
        <w:rPr>
          <w:rFonts w:ascii="Times New Roman" w:cs="Times New Roman" w:eastAsia="Times New Roman" w:hAnsi="Times New Roman"/>
          <w:sz w:val="28"/>
          <w:szCs w:val="28"/>
        </w:rPr>
        <w:t> analytics,  and passenger  engagement  to  create  a  more  efficient,  user-friendly,  and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1" w:line="300" w:lineRule="exact"/>
        <w:ind w:left="251"/>
      </w:pPr>
      <w:r>
        <w:rPr>
          <w:rFonts w:ascii="Times New Roman" w:cs="Times New Roman" w:eastAsia="Times New Roman" w:hAnsi="Times New Roman"/>
          <w:position w:val="-1"/>
          <w:sz w:val="28"/>
          <w:szCs w:val="28"/>
        </w:rPr>
        <w:t>sustainable public transportation system.</w:t>
      </w:r>
      <w:r>
        <w:rPr>
          <w:rFonts w:ascii="Times New Roman" w:cs="Times New Roman" w:eastAsia="Times New Roman" w:hAnsi="Times New Roman"/>
          <w:position w:val="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 w:line="248" w:lineRule="auto"/>
        <w:ind w:hanging="274" w:left="1136" w:right="7698"/>
      </w:pPr>
      <w:r>
        <w:pict>
          <v:group coordorigin="1600,-284" coordsize="2635,1150" style="position:absolute;margin-left:80pt;margin-top:-14.1905pt;width:131.75pt;height:57.5pt;mso-position-horizontal-relative:page;mso-position-vertical-relative:paragraph;z-index:-475">
            <v:shape coordorigin="1620,-264" coordsize="2595,1110" fillcolor="#4F81BC" filled="t" path="m1620,-79l1620,663,1633,729,1667,785,1719,825,1782,845,1805,846,4032,846,4098,833,4154,799,4194,748,4214,684,4215,661,4215,-81,4202,-147,4168,-202,4116,-242,4053,-262,4030,-264,1803,-264,1737,-251,1681,-216,1641,-165,1621,-102,1620,-79xe" stroked="f" style="position:absolute;left:1620;top:-264;width:2595;height:1110">
              <v:path arrowok="t"/>
              <v:fill/>
            </v:shape>
            <v:shape coordorigin="1620,-264" coordsize="2595,1110" filled="f" path="m1620,-79l1632,-145,1666,-201,1717,-242,1780,-262,1805,-264,4030,-264,4096,-252,4152,-218,4193,-167,4213,-104,4215,-79,4215,661,4203,728,4169,783,4118,824,4055,845,4030,846,1805,846,1739,834,1683,800,1642,749,1622,686,1620,661,1620,-79xe" strokecolor="#385D89" stroked="t" strokeweight="2pt" style="position:absolute;left:1620;top:-264;width:2595;height:1110">
              <v:path arrowok="t"/>
            </v:shape>
            <w10:wrap type="none"/>
          </v:group>
        </w:pict>
      </w:r>
      <w:r>
        <w:pict>
          <v:group coordorigin="4360,407" coordsize="608,562" style="position:absolute;margin-left:218pt;margin-top:20.3595pt;width:30.38pt;height:28.12pt;mso-position-horizontal-relative:page;mso-position-vertical-relative:paragraph;z-index:-470">
            <v:shape coordorigin="4380,427" coordsize="568,522" fillcolor="#4F81BC" filled="t" path="m4773,569l4525,427,4380,681,4627,823,4555,950,4948,837,4845,442,4773,569xe" stroked="f" style="position:absolute;left:4380;top:427;width:568;height:522">
              <v:path arrowok="t"/>
              <v:fill/>
            </v:shape>
            <v:shape coordorigin="4380,427" coordsize="568,522" filled="f" path="m4773,569l4845,442,4948,837,4555,950,4627,823,4380,681,4525,427,4773,569xe" strokecolor="#385D89" stroked="t" strokeweight="2pt" style="position:absolute;left:4380;top:427;width:568;height:522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FFFFFF"/>
          <w:sz w:val="22"/>
          <w:szCs w:val="22"/>
        </w:rPr>
        <w:t>ULTRASONIC</w:t>
      </w:r>
      <w:r>
        <w:rPr>
          <w:rFonts w:ascii="Times New Roman" w:cs="Times New Roman" w:eastAsia="Times New Roman" w:hAnsi="Times New Roman"/>
          <w:color w:val="FFFFFF"/>
          <w:sz w:val="22"/>
          <w:szCs w:val="22"/>
        </w:rPr>
        <w:t> SENSOR</w:t>
      </w:r>
      <w:r>
        <w:rPr>
          <w:rFonts w:ascii="Times New Roman" w:cs="Times New Roman" w:eastAsia="Times New Roman" w:hAnsi="Times New Roman"/>
          <w:color w:val="0000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6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98" w:line="162" w:lineRule="auto"/>
        <w:ind w:hanging="2919" w:left="7738" w:right="760"/>
      </w:pPr>
      <w:r>
        <w:pict>
          <v:group coordorigin="5160,-287" coordsize="2635,1150" style="position:absolute;margin-left:258pt;margin-top:-14.3275pt;width:131.75pt;height:57.5pt;mso-position-horizontal-relative:page;mso-position-vertical-relative:paragraph;z-index:-473">
            <v:shape coordorigin="5180,-267" coordsize="2595,1110" fillcolor="#4F81BC" filled="t" path="m5180,-82l5180,660,5193,727,5227,782,5279,822,5342,842,5365,843,7592,843,7658,830,7714,796,7754,745,7774,682,7775,658,7775,-83,7762,-150,7728,-205,7676,-245,7613,-265,7590,-267,5363,-267,5297,-254,5241,-219,5201,-168,5181,-105,5180,-82xe" stroked="f" style="position:absolute;left:5180;top:-267;width:2595;height:1110">
              <v:path arrowok="t"/>
              <v:fill/>
            </v:shape>
            <v:shape coordorigin="5180,-267" coordsize="2595,1110" filled="f" path="m5180,-82l5192,-148,5226,-204,5277,-244,5340,-265,5365,-267,7590,-267,7656,-254,7712,-220,7753,-170,7773,-106,7775,-82,7775,658,7763,725,7729,781,7678,821,7615,842,7590,843,5365,843,5299,831,5243,797,5202,747,5182,683,5180,658,5180,-82xe" strokecolor="#385D89" stroked="t" strokeweight="2pt" style="position:absolute;left:5180;top:-267;width:2595;height:1110">
              <v:path arrowok="t"/>
            </v:shape>
            <w10:wrap type="none"/>
          </v:group>
        </w:pict>
      </w:r>
      <w:r>
        <w:pict>
          <v:group coordorigin="7855,-31" coordsize="610,625" style="position:absolute;margin-left:392.75pt;margin-top:-1.52753pt;width:30.5pt;height:31.25pt;mso-position-horizontal-relative:page;mso-position-vertical-relative:paragraph;z-index:-472">
            <v:shape coordorigin="7875,-11" coordsize="570,585" fillcolor="#4F81BC" filled="t" path="m8160,428l8160,574,8445,282,8160,-11,8160,136,7875,136,7875,428,8160,428xe" stroked="f" style="position:absolute;left:7875;top:-11;width:570;height:585">
              <v:path arrowok="t"/>
              <v:fill/>
            </v:shape>
            <v:shape coordorigin="7875,-11" coordsize="570,585" filled="f" path="m7875,136l8160,136,8160,-11,8445,282,8160,574,8160,428,7875,428,7875,136xe" strokecolor="#385D89" stroked="t" strokeweight="2pt" style="position:absolute;left:7875;top:-11;width:570;height:585">
              <v:path arrowok="t"/>
            </v:shape>
            <w10:wrap type="none"/>
          </v:group>
        </w:pict>
      </w:r>
      <w:r>
        <w:pict>
          <v:group coordorigin="8500,-286" coordsize="2635,1150" style="position:absolute;margin-left:425pt;margin-top:-14.2775pt;width:131.75pt;height:57.5pt;mso-position-horizontal-relative:page;mso-position-vertical-relative:paragraph;z-index:-471">
            <v:shape coordorigin="8520,-266" coordsize="2595,1110" fillcolor="#4F81BC" filled="t" path="m8520,-81l8520,661,8533,728,8567,783,8619,823,8682,843,8705,844,10932,844,10998,831,11054,797,11094,746,11114,683,11115,659,11115,-82,11102,-149,11068,-204,11016,-244,10953,-264,10930,-266,8703,-266,8637,-253,8581,-218,8541,-167,8521,-104,8520,-81xe" stroked="f" style="position:absolute;left:8520;top:-266;width:2595;height:1110">
              <v:path arrowok="t"/>
              <v:fill/>
            </v:shape>
            <v:shape coordorigin="8520,-266" coordsize="2595,1110" filled="f" path="m8520,-81l8532,-147,8566,-203,8617,-243,8680,-264,8705,-266,10930,-266,10996,-253,11052,-219,11093,-169,11113,-105,11115,-81,11115,659,11103,726,11069,782,11018,822,10955,843,10930,844,8705,844,8639,832,8583,798,8542,748,8522,684,8520,659,8520,-81xe" strokecolor="#385D89" stroked="t" strokeweight="2pt" style="position:absolute;left:8520;top:-266;width:2595;height:111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FFFFFF"/>
          <w:position w:val="-13"/>
          <w:sz w:val="22"/>
          <w:szCs w:val="22"/>
        </w:rPr>
        <w:t>ESP32                                                </w:t>
      </w:r>
      <w:r>
        <w:rPr>
          <w:rFonts w:ascii="Times New Roman" w:cs="Times New Roman" w:eastAsia="Times New Roman" w:hAnsi="Times New Roman"/>
          <w:color w:val="FFFFFF"/>
          <w:position w:val="0"/>
          <w:sz w:val="22"/>
          <w:szCs w:val="22"/>
        </w:rPr>
        <w:t>MOBILE</w:t>
      </w:r>
      <w:r>
        <w:rPr>
          <w:rFonts w:ascii="Times New Roman" w:cs="Times New Roman" w:eastAsia="Times New Roman" w:hAnsi="Times New Roman"/>
          <w:color w:val="FFFFFF"/>
          <w:position w:val="0"/>
          <w:sz w:val="22"/>
          <w:szCs w:val="22"/>
        </w:rPr>
        <w:t> APPLICATION</w:t>
      </w:r>
      <w:r>
        <w:rPr>
          <w:rFonts w:ascii="Times New Roman" w:cs="Times New Roman" w:eastAsia="Times New Roman" w:hAnsi="Times New Roman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 w:line="240" w:lineRule="exact"/>
        <w:ind w:left="880"/>
      </w:pPr>
      <w:r>
        <w:pict>
          <v:group coordorigin="1665,-419" coordsize="2635,1150" style="position:absolute;margin-left:83.25pt;margin-top:-20.9705pt;width:131.75pt;height:57.5pt;mso-position-horizontal-relative:page;mso-position-vertical-relative:paragraph;z-index:-474">
            <v:shape coordorigin="1685,-399" coordsize="2595,1110" fillcolor="#4F81BC" filled="t" path="m1685,-214l1685,527,1698,594,1732,649,1784,689,1847,709,1870,711,4097,711,4163,698,4219,663,4259,612,4279,549,4280,526,4280,-216,4267,-283,4233,-338,4181,-378,4118,-398,4095,-399,1868,-399,1802,-386,1746,-352,1706,-301,1686,-237,1685,-214xe" stroked="f" style="position:absolute;left:1685;top:-399;width:2595;height:1110">
              <v:path arrowok="t"/>
              <v:fill/>
            </v:shape>
            <v:shape coordorigin="1685,-399" coordsize="2595,1110" filled="f" path="m1685,-214l1697,-281,1731,-337,1782,-377,1845,-398,1870,-399,4095,-399,4161,-387,4217,-353,4258,-302,4278,-239,4280,-214,4280,526,4268,592,4234,648,4183,688,4120,709,4095,711,1870,711,1804,698,1748,664,1707,614,1687,551,1685,526,1685,-214xe" strokecolor="#385D89" stroked="t" strokeweight="2pt" style="position:absolute;left:1685;top:-399;width:2595;height:1110">
              <v:path arrowok="t"/>
            </v:shape>
            <w10:wrap type="none"/>
          </v:group>
        </w:pict>
      </w:r>
      <w:r>
        <w:pict>
          <v:group coordorigin="4407,-533" coordsize="615,562" style="position:absolute;margin-left:220.33pt;margin-top:-26.6505pt;width:30.74pt;height:28.11pt;mso-position-horizontal-relative:page;mso-position-vertical-relative:paragraph;z-index:-469">
            <v:shape coordorigin="4427,-513" coordsize="575,522" fillcolor="#4F81BC" filled="t" path="m4427,-254l4559,7,4813,-121,4879,9,5001,-380,4615,-513,4681,-382,4427,-254xe" stroked="f" style="position:absolute;left:4427;top:-513;width:575;height:522">
              <v:path arrowok="t"/>
              <v:fill/>
            </v:shape>
            <v:shape coordorigin="4427,-513" coordsize="575,522" filled="f" path="m4427,-254l4681,-382,4615,-513,5001,-380,4879,9,4813,-121,4559,7,4427,-254xe" strokecolor="#385D89" stroked="t" strokeweight="2pt" style="position:absolute;left:4427;top:-513;width:575;height:522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FFFFFF"/>
          <w:position w:val="-1"/>
          <w:sz w:val="22"/>
          <w:szCs w:val="22"/>
        </w:rPr>
        <w:t>GPS TRACKER</w:t>
      </w:r>
      <w:r>
        <w:rPr>
          <w:rFonts w:ascii="Times New Roman" w:cs="Times New Roman" w:eastAsia="Times New Roman" w:hAnsi="Times New Roman"/>
          <w:color w:val="0000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2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107"/>
        <w:sectPr>
          <w:pgMar w:bottom="280" w:footer="806" w:header="0" w:left="1360" w:right="560" w:top="1580"/>
          <w:pgSz w:h="16860" w:w="11920"/>
        </w:sect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Fig-2.1:</w:t>
      </w:r>
      <w:r>
        <w:rPr>
          <w:rFonts w:ascii="Times New Roman" w:cs="Times New Roman" w:eastAsia="Times New Roman" w:hAnsi="Times New Roman"/>
          <w:sz w:val="28"/>
          <w:szCs w:val="28"/>
        </w:rPr>
        <w:t>Block diagram of public transportation optimization.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spacing w:before="24"/>
        <w:ind w:left="4151" w:right="4156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CHAPTER-3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2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ind w:left="210" w:right="5699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PROPOSED METHODOLOGY: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firstLine="449" w:left="251" w:right="57"/>
      </w:pPr>
      <w:r>
        <w:rPr>
          <w:rFonts w:ascii="Times New Roman" w:cs="Times New Roman" w:eastAsia="Times New Roman" w:hAnsi="Times New Roman"/>
          <w:sz w:val="28"/>
          <w:szCs w:val="28"/>
        </w:rPr>
        <w:t>The  Arduino  UNO  is  a  standard  board  of  Arduino.  Here  UNO  means  'one'  in</w:t>
      </w:r>
      <w:r>
        <w:rPr>
          <w:rFonts w:ascii="Times New Roman" w:cs="Times New Roman" w:eastAsia="Times New Roman" w:hAnsi="Times New Roman"/>
          <w:sz w:val="28"/>
          <w:szCs w:val="28"/>
        </w:rPr>
        <w:t> Italian. It was named as UNO to label the first release of Arduino  Software. It was</w:t>
      </w:r>
      <w:r>
        <w:rPr>
          <w:rFonts w:ascii="Times New Roman" w:cs="Times New Roman" w:eastAsia="Times New Roman" w:hAnsi="Times New Roman"/>
          <w:sz w:val="28"/>
          <w:szCs w:val="28"/>
        </w:rPr>
        <w:t> also the first USB board released by Arduino. It is considered as the powerful board</w:t>
      </w:r>
      <w:r>
        <w:rPr>
          <w:rFonts w:ascii="Times New Roman" w:cs="Times New Roman" w:eastAsia="Times New Roman" w:hAnsi="Times New Roman"/>
          <w:sz w:val="28"/>
          <w:szCs w:val="28"/>
        </w:rPr>
        <w:t> used  in  various  projects.  Arduino.cc  developed  the  Arduino  UNO  board.  Arduino</w:t>
      </w:r>
      <w:r>
        <w:rPr>
          <w:rFonts w:ascii="Times New Roman" w:cs="Times New Roman" w:eastAsia="Times New Roman" w:hAnsi="Times New Roman"/>
          <w:sz w:val="28"/>
          <w:szCs w:val="28"/>
        </w:rPr>
        <w:t> UNO is based on an ATmega328P microcontroller. It is easy to use compared to other</w:t>
      </w:r>
      <w:r>
        <w:rPr>
          <w:rFonts w:ascii="Times New Roman" w:cs="Times New Roman" w:eastAsia="Times New Roman" w:hAnsi="Times New Roman"/>
          <w:sz w:val="28"/>
          <w:szCs w:val="28"/>
        </w:rPr>
        <w:t> boards, such as the Arduino Mega board, etc. The board consists of digital and analog</w:t>
      </w:r>
      <w:r>
        <w:rPr>
          <w:rFonts w:ascii="Times New Roman" w:cs="Times New Roman" w:eastAsia="Times New Roman" w:hAnsi="Times New Roman"/>
          <w:sz w:val="28"/>
          <w:szCs w:val="28"/>
        </w:rPr>
        <w:t> Input/Output  pins  (I/O),  shields,  and  other  circuits. The  Arduino  UNO  includes  6</w:t>
      </w:r>
      <w:r>
        <w:rPr>
          <w:rFonts w:ascii="Times New Roman" w:cs="Times New Roman" w:eastAsia="Times New Roman" w:hAnsi="Times New Roman"/>
          <w:sz w:val="28"/>
          <w:szCs w:val="28"/>
        </w:rPr>
        <w:t> analog pin inputs, 14 digital pins, a USB connector, a power jack, and an ICSP (In-</w:t>
      </w:r>
      <w:r>
        <w:rPr>
          <w:rFonts w:ascii="Times New Roman" w:cs="Times New Roman" w:eastAsia="Times New Roman" w:hAnsi="Times New Roman"/>
          <w:sz w:val="28"/>
          <w:szCs w:val="28"/>
        </w:rPr>
        <w:t> Circuit Serial Programming) header. It is programmed based on IDE, which stands</w:t>
      </w:r>
      <w:r>
        <w:rPr>
          <w:rFonts w:ascii="Times New Roman" w:cs="Times New Roman" w:eastAsia="Times New Roman" w:hAnsi="Times New Roman"/>
          <w:sz w:val="28"/>
          <w:szCs w:val="28"/>
        </w:rPr>
        <w:t> for  Integrated  Development  Environment.  It  can  run  on  both  online  and  offline</w:t>
      </w:r>
      <w:r>
        <w:rPr>
          <w:rFonts w:ascii="Times New Roman" w:cs="Times New Roman" w:eastAsia="Times New Roman" w:hAnsi="Times New Roman"/>
          <w:sz w:val="28"/>
          <w:szCs w:val="28"/>
        </w:rPr>
        <w:t> platforms. The IDE is commonto all available boards of Arduino.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7"/>
      </w:pPr>
      <w:r>
        <w:rPr>
          <w:rFonts w:ascii="Times New Roman" w:cs="Times New Roman" w:eastAsia="Times New Roman" w:hAnsi="Times New Roman"/>
          <w:b/>
          <w:w w:val="99"/>
          <w:sz w:val="32"/>
          <w:szCs w:val="32"/>
        </w:rPr>
        <w:t>3.1</w:t>
      </w:r>
      <w:r>
        <w:rPr>
          <w:rFonts w:ascii="Times New Roman" w:cs="Times New Roman" w:eastAsia="Times New Roman" w:hAnsi="Times New Roman"/>
          <w:b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w w:val="100"/>
          <w:sz w:val="28"/>
          <w:szCs w:val="28"/>
        </w:rPr>
        <w:t>HARDWARE DESCRIPTION</w:t>
      </w:r>
      <w:r>
        <w:rPr>
          <w:rFonts w:ascii="Times New Roman" w:cs="Times New Roman" w:eastAsia="Times New Roman" w:hAns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7"/>
      </w:pPr>
      <w:r>
        <w:rPr>
          <w:rFonts w:ascii="Times New Roman" w:cs="Times New Roman" w:eastAsia="Times New Roman" w:hAnsi="Times New Roman"/>
          <w:b/>
          <w:w w:val="99"/>
          <w:sz w:val="32"/>
          <w:szCs w:val="32"/>
        </w:rPr>
        <w:t>3.1.1</w:t>
      </w:r>
      <w:r>
        <w:rPr>
          <w:rFonts w:ascii="Times New Roman" w:cs="Times New Roman" w:eastAsia="Times New Roman" w:hAnsi="Times New Roman"/>
          <w:b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w w:val="100"/>
          <w:sz w:val="28"/>
          <w:szCs w:val="28"/>
        </w:rPr>
        <w:t>ESP32</w:t>
      </w:r>
      <w:r>
        <w:rPr>
          <w:rFonts w:ascii="Times New Roman" w:cs="Times New Roman" w:eastAsia="Times New Roman" w:hAnsi="Times New Roman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8" w:lineRule="auto"/>
        <w:ind w:firstLine="449" w:left="251" w:right="60"/>
        <w:sectPr>
          <w:pgMar w:bottom="280" w:footer="806" w:header="0" w:left="1360" w:right="560" w:top="1580"/>
          <w:pgSz w:h="16860" w:w="11920"/>
        </w:sectPr>
      </w:pPr>
      <w:r>
        <w:rPr>
          <w:rFonts w:ascii="Times New Roman" w:cs="Times New Roman" w:eastAsia="Times New Roman" w:hAnsi="Times New Roman"/>
          <w:sz w:val="28"/>
          <w:szCs w:val="28"/>
        </w:rPr>
        <w:t>ESP32 is a widely used microcontroller and wireless module in the IoT(Internet of</w:t>
      </w:r>
      <w:r>
        <w:rPr>
          <w:rFonts w:ascii="Times New Roman" w:cs="Times New Roman" w:eastAsia="Times New Roman" w:hAnsi="Times New Roman"/>
          <w:sz w:val="28"/>
          <w:szCs w:val="28"/>
        </w:rPr>
        <w:t> Things)  and  embedded  systems.  The  ESP32  features  a  dual-core  Tensilica  LX6</w:t>
      </w:r>
      <w:r>
        <w:rPr>
          <w:rFonts w:ascii="Times New Roman" w:cs="Times New Roman" w:eastAsia="Times New Roman" w:hAnsi="Times New Roman"/>
          <w:sz w:val="28"/>
          <w:szCs w:val="28"/>
        </w:rPr>
        <w:t> microcontroller,  which  offers  greater  processing  power  and  efficiency,  making  it</w:t>
      </w:r>
      <w:r>
        <w:rPr>
          <w:rFonts w:ascii="Times New Roman" w:cs="Times New Roman" w:eastAsia="Times New Roman" w:hAnsi="Times New Roman"/>
          <w:sz w:val="28"/>
          <w:szCs w:val="28"/>
        </w:rPr>
        <w:t> suitable  for  multitasking  in  IoT  applications.  It  has  built-in  Wi-Fi  and  Bluetooth</w:t>
      </w:r>
      <w:r>
        <w:rPr>
          <w:rFonts w:ascii="Times New Roman" w:cs="Times New Roman" w:eastAsia="Times New Roman" w:hAnsi="Times New Roman"/>
          <w:sz w:val="28"/>
          <w:szCs w:val="28"/>
        </w:rPr>
        <w:t> capabilities, supporting both 2.4 GHz Wi-Fi (802.11 b/g/n) and Bluetooth (Bluetooth</w:t>
      </w:r>
      <w:r>
        <w:rPr>
          <w:rFonts w:ascii="Times New Roman" w:cs="Times New Roman" w:eastAsia="Times New Roman" w:hAnsi="Times New Roman"/>
          <w:sz w:val="28"/>
          <w:szCs w:val="28"/>
        </w:rPr>
        <w:t> Classic and Bluetooth Low Energy or BLE). This  wireless connectivity is valuable</w:t>
      </w:r>
      <w:r>
        <w:rPr>
          <w:rFonts w:ascii="Times New Roman" w:cs="Times New Roman" w:eastAsia="Times New Roman" w:hAnsi="Times New Roman"/>
          <w:sz w:val="28"/>
          <w:szCs w:val="28"/>
        </w:rPr>
        <w:t> for  IoT  projects  that  require  data  exchange  over local  networks  or  the  internet.  It</w:t>
      </w:r>
      <w:r>
        <w:rPr>
          <w:rFonts w:ascii="Times New Roman" w:cs="Times New Roman" w:eastAsia="Times New Roman" w:hAnsi="Times New Roman"/>
          <w:sz w:val="28"/>
          <w:szCs w:val="28"/>
        </w:rPr>
        <w:t> includes a wide range of peripherals, such as GPIO pins, SPI, I2C, UART, PWM, and</w:t>
      </w:r>
      <w:r>
        <w:rPr>
          <w:rFonts w:ascii="Times New Roman" w:cs="Times New Roman" w:eastAsia="Times New Roman" w:hAnsi="Times New Roman"/>
          <w:sz w:val="28"/>
          <w:szCs w:val="28"/>
        </w:rPr>
        <w:t> more, facilitating interaction with  various sensors, displays, and other devices. The</w:t>
      </w:r>
      <w:r>
        <w:rPr>
          <w:rFonts w:ascii="Times New Roman" w:cs="Times New Roman" w:eastAsia="Times New Roman" w:hAnsi="Times New Roman"/>
          <w:sz w:val="28"/>
          <w:szCs w:val="28"/>
        </w:rPr>
        <w:t> ESP32 is designed for low power consumption, making it ideal for battery-operated</w:t>
      </w:r>
      <w:r>
        <w:rPr>
          <w:rFonts w:ascii="Times New Roman" w:cs="Times New Roman" w:eastAsia="Times New Roman" w:hAnsi="Times New Roman"/>
          <w:sz w:val="28"/>
          <w:szCs w:val="28"/>
        </w:rPr>
        <w:t> devices and energy- efficient applications. The ESP32 has a built-in ADC, allowing</w:t>
      </w:r>
      <w:r>
        <w:rPr>
          <w:rFonts w:ascii="Times New Roman" w:cs="Times New Roman" w:eastAsia="Times New Roman" w:hAnsi="Times New Roman"/>
          <w:sz w:val="28"/>
          <w:szCs w:val="28"/>
        </w:rPr>
        <w:t> for  analog  sensor measurements,  which  are  crucial  for  many  IoT  applications.  It</w:t>
      </w:r>
      <w:r>
        <w:rPr>
          <w:rFonts w:ascii="Times New Roman" w:cs="Times New Roman" w:eastAsia="Times New Roman" w:hAnsi="Times New Roman"/>
          <w:sz w:val="28"/>
          <w:szCs w:val="28"/>
        </w:rPr>
        <w:t> includes a wide range of peripherals, such as GPIO pins, SPI, I2C, UART, PWM, and</w:t>
      </w:r>
      <w:r>
        <w:rPr>
          <w:rFonts w:ascii="Times New Roman" w:cs="Times New Roman" w:eastAsia="Times New Roman" w:hAnsi="Times New Roman"/>
          <w:sz w:val="28"/>
          <w:szCs w:val="28"/>
        </w:rPr>
        <w:t> more, facilitating interaction with various sensors, displays, and other devices.</w:t>
      </w:r>
    </w:p>
    <w:p>
      <w:pPr>
        <w:rPr>
          <w:sz w:val="10"/>
          <w:szCs w:val="10"/>
        </w:rPr>
        <w:jc w:val="left"/>
        <w:spacing w:before="9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355"/>
      </w:pPr>
      <w:r>
        <w:pict>
          <v:shape style="width:323.69pt;height:171.35pt" type="#_x0000_t75">
            <v:imagedata o:title="" r:id="rId7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107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Fig 3.1.1 : ESP32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17"/>
          <w:szCs w:val="17"/>
        </w:rPr>
        <w:jc w:val="left"/>
        <w:spacing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7"/>
      </w:pPr>
      <w:r>
        <w:rPr>
          <w:rFonts w:ascii="Times New Roman" w:cs="Times New Roman" w:eastAsia="Times New Roman" w:hAnsi="Times New Roman"/>
          <w:b/>
          <w:w w:val="99"/>
          <w:sz w:val="32"/>
          <w:szCs w:val="32"/>
        </w:rPr>
        <w:t>3.1.2</w:t>
      </w:r>
      <w:r>
        <w:rPr>
          <w:rFonts w:ascii="Times New Roman" w:cs="Times New Roman" w:eastAsia="Times New Roman" w:hAnsi="Times New Roman"/>
          <w:b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w w:val="100"/>
          <w:sz w:val="28"/>
          <w:szCs w:val="28"/>
        </w:rPr>
        <w:t>IR RECEIVER</w:t>
      </w:r>
      <w:r>
        <w:rPr>
          <w:rFonts w:ascii="Times New Roman" w:cs="Times New Roman" w:eastAsia="Times New Roman" w:hAnsi="Times New Roman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8" w:lineRule="auto"/>
        <w:ind w:firstLine="449" w:left="251" w:right="59"/>
      </w:pPr>
      <w:r>
        <w:rPr>
          <w:rFonts w:ascii="Times New Roman" w:cs="Times New Roman" w:eastAsia="Times New Roman" w:hAnsi="Times New Roman"/>
          <w:sz w:val="28"/>
          <w:szCs w:val="28"/>
        </w:rPr>
        <w:t>An  Infrared  (IR)  receiver  is  an  electronic  component  designed  to  detect  and</w:t>
      </w:r>
      <w:r>
        <w:rPr>
          <w:rFonts w:ascii="Times New Roman" w:cs="Times New Roman" w:eastAsia="Times New Roman" w:hAnsi="Times New Roman"/>
          <w:sz w:val="28"/>
          <w:szCs w:val="28"/>
        </w:rPr>
        <w:t> decode infrared signals transmitted by remote controls, sensors, or other IR- emitting</w:t>
      </w:r>
      <w:r>
        <w:rPr>
          <w:rFonts w:ascii="Times New Roman" w:cs="Times New Roman" w:eastAsia="Times New Roman" w:hAnsi="Times New Roman"/>
          <w:sz w:val="28"/>
          <w:szCs w:val="28"/>
        </w:rPr>
        <w:t> devices. It plays a crucial role in various applications, from consumer electronics like</w:t>
      </w:r>
      <w:r>
        <w:rPr>
          <w:rFonts w:ascii="Times New Roman" w:cs="Times New Roman" w:eastAsia="Times New Roman" w:hAnsi="Times New Roman"/>
          <w:sz w:val="28"/>
          <w:szCs w:val="28"/>
        </w:rPr>
        <w:t> TVs  and  air  conditioners  to  industrial  automation  and  security  systems.  Here's  an</w:t>
      </w:r>
      <w:r>
        <w:rPr>
          <w:rFonts w:ascii="Times New Roman" w:cs="Times New Roman" w:eastAsia="Times New Roman" w:hAnsi="Times New Roman"/>
          <w:sz w:val="28"/>
          <w:szCs w:val="28"/>
        </w:rPr>
        <w:t> explanation  of  IR  receivers  in  five  paragraphs  receivers  work on  the  principle  of</w:t>
      </w:r>
      <w:r>
        <w:rPr>
          <w:rFonts w:ascii="Times New Roman" w:cs="Times New Roman" w:eastAsia="Times New Roman" w:hAnsi="Times New Roman"/>
          <w:sz w:val="28"/>
          <w:szCs w:val="28"/>
        </w:rPr>
        <w:t> detecting and decoding infrared light, which is not visible to the human eye. When an</w:t>
      </w:r>
      <w:r>
        <w:rPr>
          <w:rFonts w:ascii="Times New Roman" w:cs="Times New Roman" w:eastAsia="Times New Roman" w:hAnsi="Times New Roman"/>
          <w:sz w:val="28"/>
          <w:szCs w:val="28"/>
        </w:rPr>
        <w:t> IR-emitting device, like a remote control, sends a command, it transmits a modulated</w:t>
      </w:r>
      <w:r>
        <w:rPr>
          <w:rFonts w:ascii="Times New Roman" w:cs="Times New Roman" w:eastAsia="Times New Roman" w:hAnsi="Times New Roman"/>
          <w:sz w:val="28"/>
          <w:szCs w:val="28"/>
        </w:rPr>
        <w:t> IR signal. The IR receiver's  sensor  detects  this signal,  converts  it  into  an  electrical</w:t>
      </w:r>
      <w:r>
        <w:rPr>
          <w:rFonts w:ascii="Times New Roman" w:cs="Times New Roman" w:eastAsia="Times New Roman" w:hAnsi="Times New Roman"/>
          <w:sz w:val="28"/>
          <w:szCs w:val="28"/>
        </w:rPr>
        <w:t> voltage, and sends it to the decoding circuit. The decoding circuit processes the signal</w:t>
      </w:r>
      <w:r>
        <w:rPr>
          <w:rFonts w:ascii="Times New Roman" w:cs="Times New Roman" w:eastAsia="Times New Roman" w:hAnsi="Times New Roman"/>
          <w:sz w:val="28"/>
          <w:szCs w:val="28"/>
        </w:rPr>
        <w:t> to extract the command information, such as button presses on a remote control.</w:t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firstLine="449" w:left="251" w:right="57"/>
      </w:pPr>
      <w:r>
        <w:rPr>
          <w:rFonts w:ascii="Times New Roman" w:cs="Times New Roman" w:eastAsia="Times New Roman" w:hAnsi="Times New Roman"/>
          <w:sz w:val="28"/>
          <w:szCs w:val="28"/>
        </w:rPr>
        <w:t>An IR receiver typically consists of a few essential components. These include an</w:t>
      </w:r>
      <w:r>
        <w:rPr>
          <w:rFonts w:ascii="Times New Roman" w:cs="Times New Roman" w:eastAsia="Times New Roman" w:hAnsi="Times New Roman"/>
          <w:sz w:val="28"/>
          <w:szCs w:val="28"/>
        </w:rPr>
        <w:t> IR  sensor  or  photodiode,  a  pre-amplifier,  a  demodulator,  decoding  circuit.  The  IR</w:t>
      </w:r>
      <w:r>
        <w:rPr>
          <w:rFonts w:ascii="Times New Roman" w:cs="Times New Roman" w:eastAsia="Times New Roman" w:hAnsi="Times New Roman"/>
          <w:sz w:val="28"/>
          <w:szCs w:val="28"/>
        </w:rPr>
        <w:t> sensor  is  the  light-sensitive  element  that  detects  the  incoming  IR  signal,  while  the</w:t>
      </w:r>
      <w:r>
        <w:rPr>
          <w:rFonts w:ascii="Times New Roman" w:cs="Times New Roman" w:eastAsia="Times New Roman" w:hAnsi="Times New Roman"/>
          <w:sz w:val="28"/>
          <w:szCs w:val="28"/>
        </w:rPr>
        <w:t> pre-amplifier boosts the weak electrical signal from the sensor.</w:t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60" w:lineRule="auto"/>
        <w:ind w:firstLine="449" w:left="251" w:right="60"/>
        <w:sectPr>
          <w:pgMar w:bottom="280" w:footer="806" w:header="0" w:left="1360" w:right="560" w:top="1580"/>
          <w:pgSz w:h="16860" w:w="11920"/>
        </w:sectPr>
      </w:pPr>
      <w:r>
        <w:rPr>
          <w:rFonts w:ascii="Times New Roman" w:cs="Times New Roman" w:eastAsia="Times New Roman" w:hAnsi="Times New Roman"/>
          <w:sz w:val="28"/>
          <w:szCs w:val="28"/>
        </w:rPr>
        <w:t>The demodulator extracts the carrier frequency from the modulate signal, and the</w:t>
      </w:r>
      <w:r>
        <w:rPr>
          <w:rFonts w:ascii="Times New Roman" w:cs="Times New Roman" w:eastAsia="Times New Roman" w:hAnsi="Times New Roman"/>
          <w:sz w:val="28"/>
          <w:szCs w:val="28"/>
        </w:rPr>
        <w:t> decoding circuit interprets the received data based on a specificprotocol, such as NEC</w:t>
      </w:r>
      <w:r>
        <w:rPr>
          <w:rFonts w:ascii="Times New Roman" w:cs="Times New Roman" w:eastAsia="Times New Roman" w:hAnsi="Times New Roman"/>
          <w:sz w:val="28"/>
          <w:szCs w:val="28"/>
        </w:rPr>
        <w:t> or RC-5, which are common standards used for remote controls.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59"/>
        <w:ind w:left="107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APPLICATIONS: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firstLine="449" w:left="251" w:right="58"/>
      </w:pPr>
      <w:r>
        <w:rPr>
          <w:rFonts w:ascii="Times New Roman" w:cs="Times New Roman" w:eastAsia="Times New Roman" w:hAnsi="Times New Roman"/>
          <w:sz w:val="28"/>
          <w:szCs w:val="28"/>
        </w:rPr>
        <w:t>IR  receivers  are  widely  used  in  various  applications.  In  consumer  electronics,</w:t>
      </w:r>
      <w:r>
        <w:rPr>
          <w:rFonts w:ascii="Times New Roman" w:cs="Times New Roman" w:eastAsia="Times New Roman" w:hAnsi="Times New Roman"/>
          <w:sz w:val="28"/>
          <w:szCs w:val="28"/>
        </w:rPr>
        <w:t> they  are  commonly  found  in  televisions,  set-top  boxes,  DVD  players,  and  air</w:t>
      </w:r>
      <w:r>
        <w:rPr>
          <w:rFonts w:ascii="Times New Roman" w:cs="Times New Roman" w:eastAsia="Times New Roman" w:hAnsi="Times New Roman"/>
          <w:sz w:val="28"/>
          <w:szCs w:val="28"/>
        </w:rPr>
        <w:t> conditioners to receive remote control commands. In industrial settings, IR receivers</w:t>
      </w:r>
      <w:r>
        <w:rPr>
          <w:rFonts w:ascii="Times New Roman" w:cs="Times New Roman" w:eastAsia="Times New Roman" w:hAnsi="Times New Roman"/>
          <w:sz w:val="28"/>
          <w:szCs w:val="28"/>
        </w:rPr>
        <w:t> can be used in automation and robotics, allowing machines to receiveinstructions from</w:t>
      </w:r>
      <w:r>
        <w:rPr>
          <w:rFonts w:ascii="Times New Roman" w:cs="Times New Roman" w:eastAsia="Times New Roman" w:hAnsi="Times New Roman"/>
          <w:sz w:val="28"/>
          <w:szCs w:val="28"/>
        </w:rPr>
        <w:t> a central controller. They also have applications in security systems, where they can</w:t>
      </w:r>
      <w:r>
        <w:rPr>
          <w:rFonts w:ascii="Times New Roman" w:cs="Times New Roman" w:eastAsia="Times New Roman" w:hAnsi="Times New Roman"/>
          <w:sz w:val="28"/>
          <w:szCs w:val="28"/>
        </w:rPr>
        <w:t> be used to detect and respond to specific IR signals, like those from motion detectors</w:t>
      </w:r>
      <w:r>
        <w:rPr>
          <w:rFonts w:ascii="Times New Roman" w:cs="Times New Roman" w:eastAsia="Times New Roman" w:hAnsi="Times New Roman"/>
          <w:sz w:val="28"/>
          <w:szCs w:val="28"/>
        </w:rPr>
        <w:t> or  surveillance  cameras.One  of  the  most familiar  uses  of  IR  receivers  is  in  remote</w:t>
      </w:r>
      <w:r>
        <w:rPr>
          <w:rFonts w:ascii="Times New Roman" w:cs="Times New Roman" w:eastAsia="Times New Roman" w:hAnsi="Times New Roman"/>
          <w:sz w:val="28"/>
          <w:szCs w:val="28"/>
        </w:rPr>
        <w:t> controls.   When   you   press   a   button   on   your   TV   remote,   for   example,   the</w:t>
      </w:r>
      <w:r>
        <w:rPr>
          <w:rFonts w:ascii="Times New Roman" w:cs="Times New Roman" w:eastAsia="Times New Roman" w:hAnsi="Times New Roman"/>
          <w:sz w:val="28"/>
          <w:szCs w:val="28"/>
        </w:rPr>
        <w:t> corresponding command is transmitted as an IR signal. The IR receiver in your TV</w:t>
      </w:r>
      <w:r>
        <w:rPr>
          <w:rFonts w:ascii="Times New Roman" w:cs="Times New Roman" w:eastAsia="Times New Roman" w:hAnsi="Times New Roman"/>
          <w:sz w:val="28"/>
          <w:szCs w:val="28"/>
        </w:rPr>
        <w:t> detects the signal, decodes it, and carries out the associated action, like changing the</w:t>
      </w:r>
      <w:r>
        <w:rPr>
          <w:rFonts w:ascii="Times New Roman" w:cs="Times New Roman" w:eastAsia="Times New Roman" w:hAnsi="Times New Roman"/>
          <w:sz w:val="28"/>
          <w:szCs w:val="28"/>
        </w:rPr>
        <w:t> channel or adjusting the volume. This technology has become an integral part of our</w:t>
      </w:r>
      <w:r>
        <w:rPr>
          <w:rFonts w:ascii="Times New Roman" w:cs="Times New Roman" w:eastAsia="Times New Roman" w:hAnsi="Times New Roman"/>
          <w:sz w:val="28"/>
          <w:szCs w:val="28"/>
        </w:rPr>
        <w:t> daily lives, offering convenience and ease of control for a wide range of electronic</w:t>
      </w:r>
      <w:r>
        <w:rPr>
          <w:rFonts w:ascii="Times New Roman" w:cs="Times New Roman" w:eastAsia="Times New Roman" w:hAnsi="Times New Roman"/>
          <w:sz w:val="28"/>
          <w:szCs w:val="28"/>
        </w:rPr>
        <w:t> devices.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7"/>
      </w:pPr>
      <w:r>
        <w:rPr>
          <w:rFonts w:ascii="Times New Roman" w:cs="Times New Roman" w:eastAsia="Times New Roman" w:hAnsi="Times New Roman"/>
          <w:b/>
          <w:w w:val="99"/>
          <w:sz w:val="32"/>
          <w:szCs w:val="32"/>
        </w:rPr>
        <w:t>3.1.3</w:t>
      </w:r>
      <w:r>
        <w:rPr>
          <w:rFonts w:ascii="Times New Roman" w:cs="Times New Roman" w:eastAsia="Times New Roman" w:hAnsi="Times New Roman"/>
          <w:b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w w:val="100"/>
          <w:sz w:val="28"/>
          <w:szCs w:val="28"/>
        </w:rPr>
        <w:t>GPS TRACKER:</w:t>
      </w:r>
      <w:r>
        <w:rPr>
          <w:rFonts w:ascii="Times New Roman" w:cs="Times New Roman" w:eastAsia="Times New Roman" w:hAnsi="Times New Roman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8" w:lineRule="auto"/>
        <w:ind w:firstLine="449" w:left="251" w:right="59"/>
      </w:pPr>
      <w:r>
        <w:rPr>
          <w:rFonts w:ascii="Times New Roman" w:cs="Times New Roman" w:eastAsia="Times New Roman" w:hAnsi="Times New Roman"/>
          <w:sz w:val="28"/>
          <w:szCs w:val="28"/>
        </w:rPr>
        <w:t>GPS  tracking  technology  has  become  the  most  popular  choice  for  making</w:t>
      </w:r>
      <w:r>
        <w:rPr>
          <w:rFonts w:ascii="Times New Roman" w:cs="Times New Roman" w:eastAsia="Times New Roman" w:hAnsi="Times New Roman"/>
          <w:sz w:val="28"/>
          <w:szCs w:val="28"/>
        </w:rPr>
        <w:t> transportation businesses highly productive. GPS allows you to track the location of</w:t>
      </w:r>
      <w:r>
        <w:rPr>
          <w:rFonts w:ascii="Times New Roman" w:cs="Times New Roman" w:eastAsia="Times New Roman" w:hAnsi="Times New Roman"/>
          <w:sz w:val="28"/>
          <w:szCs w:val="28"/>
        </w:rPr>
        <w:t> your  vehicles,  find  out  the  time  and  thus  the  cost  per  delivery,  and  allow  you  to</w:t>
      </w:r>
      <w:r>
        <w:rPr>
          <w:rFonts w:ascii="Times New Roman" w:cs="Times New Roman" w:eastAsia="Times New Roman" w:hAnsi="Times New Roman"/>
          <w:sz w:val="28"/>
          <w:szCs w:val="28"/>
        </w:rPr>
        <w:t> optimise deliveries based on daily and weekly patterns that you see in traffic.</w:t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firstLine="449" w:left="251" w:right="58"/>
        <w:sectPr>
          <w:pgMar w:bottom="280" w:footer="806" w:header="0" w:left="1360" w:right="560" w:top="1380"/>
          <w:pgSz w:h="16860" w:w="11920"/>
        </w:sectPr>
      </w:pPr>
      <w:r>
        <w:rPr>
          <w:rFonts w:ascii="Times New Roman" w:cs="Times New Roman" w:eastAsia="Times New Roman" w:hAnsi="Times New Roman"/>
          <w:sz w:val="28"/>
          <w:szCs w:val="28"/>
        </w:rPr>
        <w:t>A  GPS  tracker  is  a  device  that  uses  the  Global  Positioning  System  (GPS) to</w:t>
      </w:r>
      <w:r>
        <w:rPr>
          <w:rFonts w:ascii="Times New Roman" w:cs="Times New Roman" w:eastAsia="Times New Roman" w:hAnsi="Times New Roman"/>
          <w:sz w:val="28"/>
          <w:szCs w:val="28"/>
        </w:rPr>
        <w:t> determine the precise location of an object or person. These trackers can be used for</w:t>
      </w:r>
      <w:r>
        <w:rPr>
          <w:rFonts w:ascii="Times New Roman" w:cs="Times New Roman" w:eastAsia="Times New Roman" w:hAnsi="Times New Roman"/>
          <w:sz w:val="28"/>
          <w:szCs w:val="28"/>
        </w:rPr>
        <w:t> various   purposes,   such   as   tracking   the   location   of   vehicles,   monitoring   the</w:t>
      </w:r>
      <w:r>
        <w:rPr>
          <w:rFonts w:ascii="Times New Roman" w:cs="Times New Roman" w:eastAsia="Times New Roman" w:hAnsi="Times New Roman"/>
          <w:sz w:val="28"/>
          <w:szCs w:val="28"/>
        </w:rPr>
        <w:t> whereabouts  of  people,  or  even  keeping  tabs  on  valuable  assets.  They  work  by</w:t>
      </w:r>
      <w:r>
        <w:rPr>
          <w:rFonts w:ascii="Times New Roman" w:cs="Times New Roman" w:eastAsia="Times New Roman" w:hAnsi="Times New Roman"/>
          <w:sz w:val="28"/>
          <w:szCs w:val="28"/>
        </w:rPr>
        <w:t> receiving  signals  from  GPS  satellites  and  then  transmitting  the  location  data  to  a</w:t>
      </w:r>
      <w:r>
        <w:rPr>
          <w:rFonts w:ascii="Times New Roman" w:cs="Times New Roman" w:eastAsia="Times New Roman" w:hAnsi="Times New Roman"/>
          <w:sz w:val="28"/>
          <w:szCs w:val="28"/>
        </w:rPr>
        <w:t> central  server  or  a  user's  device,  allowing  real-time  tracking  and  location  history.</w:t>
      </w:r>
      <w:r>
        <w:rPr>
          <w:rFonts w:ascii="Times New Roman" w:cs="Times New Roman" w:eastAsia="Times New Roman" w:hAnsi="Times New Roman"/>
          <w:sz w:val="28"/>
          <w:szCs w:val="28"/>
        </w:rPr>
        <w:t> GPS  trackers  are  commonly  used  for  fleet  management,  personal  safety, and  asset</w:t>
      </w:r>
      <w:r>
        <w:rPr>
          <w:rFonts w:ascii="Times New Roman" w:cs="Times New Roman" w:eastAsia="Times New Roman" w:hAnsi="Times New Roman"/>
          <w:sz w:val="28"/>
          <w:szCs w:val="28"/>
        </w:rPr>
        <w:t> tracking.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60"/>
        <w:ind w:left="107"/>
      </w:pPr>
      <w:r>
        <w:rPr>
          <w:rFonts w:ascii="Times New Roman" w:cs="Times New Roman" w:eastAsia="Times New Roman" w:hAnsi="Times New Roman"/>
          <w:b/>
          <w:w w:val="99"/>
          <w:sz w:val="32"/>
          <w:szCs w:val="32"/>
        </w:rPr>
        <w:t>3.1.4</w:t>
      </w:r>
      <w:r>
        <w:rPr>
          <w:rFonts w:ascii="Times New Roman" w:cs="Times New Roman" w:eastAsia="Times New Roman" w:hAnsi="Times New Roman"/>
          <w:b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w w:val="100"/>
          <w:sz w:val="28"/>
          <w:szCs w:val="28"/>
        </w:rPr>
        <w:t>ESP32-MINI-1 MODULE:</w:t>
      </w:r>
      <w:r>
        <w:rPr>
          <w:rFonts w:ascii="Times New Roman" w:cs="Times New Roman" w:eastAsia="Times New Roman" w:hAnsi="Times New Roman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700"/>
      </w:pPr>
      <w:r>
        <w:rPr>
          <w:rFonts w:ascii="Times New Roman" w:cs="Times New Roman" w:eastAsia="Times New Roman" w:hAnsi="Times New Roman"/>
          <w:sz w:val="28"/>
          <w:szCs w:val="28"/>
        </w:rPr>
        <w:t>The  ESP32  chip  features  34  physical  GPIO  pins  (GPIO0  ~  GPIO19, GPIO21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 w:line="261" w:lineRule="auto"/>
        <w:ind w:left="251" w:right="59"/>
      </w:pPr>
      <w:r>
        <w:rPr>
          <w:rFonts w:ascii="Times New Roman" w:cs="Times New Roman" w:eastAsia="Times New Roman" w:hAnsi="Times New Roman"/>
          <w:sz w:val="28"/>
          <w:szCs w:val="28"/>
        </w:rPr>
        <w:t>~ GPIO23, GPIO25 ~ GPIO27, and GPIO32 ~ GPIO39). Each pin can be used as a</w:t>
      </w:r>
      <w:r>
        <w:rPr>
          <w:rFonts w:ascii="Times New Roman" w:cs="Times New Roman" w:eastAsia="Times New Roman" w:hAnsi="Times New Roman"/>
          <w:sz w:val="28"/>
          <w:szCs w:val="28"/>
        </w:rPr>
        <w:t> general-purpose I/O, or be connected to an internal peripheral signal.</w:t>
      </w:r>
    </w:p>
    <w:p>
      <w:pPr>
        <w:rPr>
          <w:sz w:val="18"/>
          <w:szCs w:val="18"/>
        </w:rPr>
        <w:jc w:val="left"/>
        <w:spacing w:before="8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8" w:lineRule="auto"/>
        <w:ind w:firstLine="449" w:left="251" w:right="57"/>
      </w:pPr>
      <w:r>
        <w:rPr>
          <w:rFonts w:ascii="Times New Roman" w:cs="Times New Roman" w:eastAsia="Times New Roman" w:hAnsi="Times New Roman"/>
          <w:sz w:val="28"/>
          <w:szCs w:val="28"/>
        </w:rPr>
        <w:t>All ESP32 Series of modules have a wide operating temperature range of - 40°C</w:t>
      </w:r>
      <w:r>
        <w:rPr>
          <w:rFonts w:ascii="Times New Roman" w:cs="Times New Roman" w:eastAsia="Times New Roman" w:hAnsi="Times New Roman"/>
          <w:sz w:val="28"/>
          <w:szCs w:val="28"/>
        </w:rPr>
        <w:t> to 105°C, and are suitable for commercial application development with a robust 4-</w:t>
      </w:r>
      <w:r>
        <w:rPr>
          <w:rFonts w:ascii="Times New Roman" w:cs="Times New Roman" w:eastAsia="Times New Roman" w:hAnsi="Times New Roman"/>
          <w:sz w:val="28"/>
          <w:szCs w:val="28"/>
        </w:rPr>
        <w:t> layer design that is fully compliant with FCC, CE-RED, SRRC, IC, KCC &amp; TELEC</w:t>
      </w:r>
      <w:r>
        <w:rPr>
          <w:rFonts w:ascii="Times New Roman" w:cs="Times New Roman" w:eastAsia="Times New Roman" w:hAnsi="Times New Roman"/>
          <w:sz w:val="28"/>
          <w:szCs w:val="28"/>
        </w:rPr>
        <w:t> standard. A micro-USB cable is when you need to power up or program your ESP32</w:t>
      </w:r>
      <w:r>
        <w:rPr>
          <w:rFonts w:ascii="Times New Roman" w:cs="Times New Roman" w:eastAsia="Times New Roman" w:hAnsi="Times New Roman"/>
          <w:sz w:val="28"/>
          <w:szCs w:val="28"/>
        </w:rPr>
        <w:t> module  or  a  Raspberry  Pi  3.  This  micro-USB  cable  can  replace  your old  mobile</w:t>
      </w:r>
      <w:r>
        <w:rPr>
          <w:rFonts w:ascii="Times New Roman" w:cs="Times New Roman" w:eastAsia="Times New Roman" w:hAnsi="Times New Roman"/>
          <w:sz w:val="28"/>
          <w:szCs w:val="28"/>
        </w:rPr>
        <w:t> charger wire too! Buy online in India the Micro USB cable for ESP32 or Raspberry Pi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"/>
        <w:ind w:left="251"/>
      </w:pPr>
      <w:r>
        <w:rPr>
          <w:rFonts w:ascii="Times New Roman" w:cs="Times New Roman" w:eastAsia="Times New Roman" w:hAnsi="Times New Roman"/>
          <w:sz w:val="28"/>
          <w:szCs w:val="28"/>
        </w:rPr>
        <w:t>3 with fast shipping at Circuit Uncle.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914"/>
      </w:pPr>
      <w:r>
        <w:pict>
          <v:shape style="width:130.15pt;height:180.74pt" type="#_x0000_t75">
            <v:imagedata o:title="" r:id="rId8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251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FIG 3.1.2 : ESP32-MINI-1 MODULE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8" w:lineRule="auto"/>
        <w:ind w:firstLine="449" w:left="251" w:right="60"/>
        <w:sectPr>
          <w:pgMar w:bottom="280" w:footer="806" w:header="0" w:left="1360" w:right="560" w:top="1380"/>
          <w:pgSz w:h="16860" w:w="11920"/>
        </w:sectPr>
      </w:pPr>
      <w:r>
        <w:rPr>
          <w:rFonts w:ascii="Times New Roman" w:cs="Times New Roman" w:eastAsia="Times New Roman" w:hAnsi="Times New Roman"/>
          <w:sz w:val="28"/>
          <w:szCs w:val="28"/>
        </w:rPr>
        <w:t>The  ESP32  Mini-1  module  is  a  compact  and  powerful  Wi-Fi  and  Bluetooth</w:t>
      </w:r>
      <w:r>
        <w:rPr>
          <w:rFonts w:ascii="Times New Roman" w:cs="Times New Roman" w:eastAsia="Times New Roman" w:hAnsi="Times New Roman"/>
          <w:sz w:val="28"/>
          <w:szCs w:val="28"/>
        </w:rPr>
        <w:t> module  based  on  the ESP32  chipset, which  is  developed  by expressive  Systems. It</w:t>
      </w:r>
      <w:r>
        <w:rPr>
          <w:rFonts w:ascii="Times New Roman" w:cs="Times New Roman" w:eastAsia="Times New Roman" w:hAnsi="Times New Roman"/>
          <w:sz w:val="28"/>
          <w:szCs w:val="28"/>
        </w:rPr>
        <w:t> offers  a  wide  range  of  features  for  IoT  (Internet  of  Things)  applications,  including</w:t>
      </w:r>
      <w:r>
        <w:rPr>
          <w:rFonts w:ascii="Times New Roman" w:cs="Times New Roman" w:eastAsia="Times New Roman" w:hAnsi="Times New Roman"/>
          <w:sz w:val="28"/>
          <w:szCs w:val="28"/>
        </w:rPr>
        <w:t> built-in  Wi-Fi  and  Bluetooth  connectivity,  GPIO  pins  for  interfacing  with  various</w:t>
      </w:r>
      <w:r>
        <w:rPr>
          <w:rFonts w:ascii="Times New Roman" w:cs="Times New Roman" w:eastAsia="Times New Roman" w:hAnsi="Times New Roman"/>
          <w:sz w:val="28"/>
          <w:szCs w:val="28"/>
        </w:rPr>
        <w:t> sensors and devices, and support for various communication protocols.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60"/>
        <w:ind w:left="107"/>
      </w:pPr>
      <w:r>
        <w:rPr>
          <w:rFonts w:ascii="Times New Roman" w:cs="Times New Roman" w:eastAsia="Times New Roman" w:hAnsi="Times New Roman"/>
          <w:b/>
          <w:w w:val="99"/>
          <w:sz w:val="32"/>
          <w:szCs w:val="32"/>
        </w:rPr>
        <w:t>3.2</w:t>
      </w:r>
      <w:r>
        <w:rPr>
          <w:rFonts w:ascii="Times New Roman" w:cs="Times New Roman" w:eastAsia="Times New Roman" w:hAnsi="Times New Roman"/>
          <w:b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w w:val="100"/>
          <w:sz w:val="28"/>
          <w:szCs w:val="28"/>
        </w:rPr>
        <w:t>SOFTWARE DESCRIPTION:</w:t>
      </w:r>
      <w:r>
        <w:rPr>
          <w:rFonts w:ascii="Times New Roman" w:cs="Times New Roman" w:eastAsia="Times New Roman" w:hAnsi="Times New Roman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7"/>
      </w:pPr>
      <w:r>
        <w:rPr>
          <w:rFonts w:ascii="Times New Roman" w:cs="Times New Roman" w:eastAsia="Times New Roman" w:hAnsi="Times New Roman"/>
          <w:b/>
          <w:w w:val="99"/>
          <w:sz w:val="32"/>
          <w:szCs w:val="32"/>
        </w:rPr>
        <w:t>3.2.1</w:t>
      </w:r>
      <w:r>
        <w:rPr>
          <w:rFonts w:ascii="Times New Roman" w:cs="Times New Roman" w:eastAsia="Times New Roman" w:hAnsi="Times New Roman"/>
          <w:b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w w:val="100"/>
          <w:sz w:val="28"/>
          <w:szCs w:val="28"/>
        </w:rPr>
        <w:t>ARDIUNO IDE</w:t>
      </w:r>
      <w:r>
        <w:rPr>
          <w:rFonts w:ascii="Times New Roman" w:cs="Times New Roman" w:eastAsia="Times New Roman" w:hAnsi="Times New Roman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6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firstLine="449" w:left="251" w:right="57"/>
      </w:pPr>
      <w:r>
        <w:rPr>
          <w:rFonts w:ascii="Times New Roman" w:cs="Times New Roman" w:eastAsia="Times New Roman" w:hAnsi="Times New Roman"/>
          <w:sz w:val="28"/>
          <w:szCs w:val="28"/>
        </w:rPr>
        <w:t>Arduino IDE can be implemented within Windows (11, 10, 8.1, 8, 7), Mac and</w:t>
      </w:r>
      <w:r>
        <w:rPr>
          <w:rFonts w:ascii="Times New Roman" w:cs="Times New Roman" w:eastAsia="Times New Roman" w:hAnsi="Times New Roman"/>
          <w:sz w:val="28"/>
          <w:szCs w:val="28"/>
        </w:rPr>
        <w:t> Linux operating systems. The majority of its components are written in JavaScript for</w:t>
      </w:r>
      <w:r>
        <w:rPr>
          <w:rFonts w:ascii="Times New Roman" w:cs="Times New Roman" w:eastAsia="Times New Roman" w:hAnsi="Times New Roman"/>
          <w:sz w:val="28"/>
          <w:szCs w:val="28"/>
        </w:rPr>
        <w:t> easy  editing  and  compiling.  While  its  primary  intention  is  based  around  writing</w:t>
      </w:r>
      <w:r>
        <w:rPr>
          <w:rFonts w:ascii="Times New Roman" w:cs="Times New Roman" w:eastAsia="Times New Roman" w:hAnsi="Times New Roman"/>
          <w:sz w:val="28"/>
          <w:szCs w:val="28"/>
        </w:rPr>
        <w:t> codes, there are several other features worth noting. It has been equipped with a means</w:t>
      </w:r>
      <w:r>
        <w:rPr>
          <w:rFonts w:ascii="Times New Roman" w:cs="Times New Roman" w:eastAsia="Times New Roman" w:hAnsi="Times New Roman"/>
          <w:sz w:val="28"/>
          <w:szCs w:val="28"/>
        </w:rPr>
        <w:t> to easily share any details with other project stakeholders. Users can modify internal</w:t>
      </w:r>
      <w:r>
        <w:rPr>
          <w:rFonts w:ascii="Times New Roman" w:cs="Times New Roman" w:eastAsia="Times New Roman" w:hAnsi="Times New Roman"/>
          <w:sz w:val="28"/>
          <w:szCs w:val="28"/>
        </w:rPr>
        <w:t> layouts  and  schematics  when  required.  There  are  in-depth  help  guides  which  will</w:t>
      </w:r>
      <w:r>
        <w:rPr>
          <w:rFonts w:ascii="Times New Roman" w:cs="Times New Roman" w:eastAsia="Times New Roman" w:hAnsi="Times New Roman"/>
          <w:sz w:val="28"/>
          <w:szCs w:val="28"/>
        </w:rPr>
        <w:t> prove useful during the initial installation process. Tutorials are likewise available for</w:t>
      </w:r>
      <w:r>
        <w:rPr>
          <w:rFonts w:ascii="Times New Roman" w:cs="Times New Roman" w:eastAsia="Times New Roman" w:hAnsi="Times New Roman"/>
          <w:sz w:val="28"/>
          <w:szCs w:val="28"/>
        </w:rPr>
        <w:t> those who might not have a substantial amount of experience with the Arduino frame</w:t>
      </w:r>
      <w:r>
        <w:rPr>
          <w:rFonts w:ascii="Times New Roman" w:cs="Times New Roman" w:eastAsia="Times New Roman" w:hAnsi="Times New Roman"/>
          <w:sz w:val="28"/>
          <w:szCs w:val="28"/>
        </w:rPr>
        <w:t> work.</w:t>
      </w:r>
    </w:p>
    <w:p>
      <w:pPr>
        <w:rPr>
          <w:sz w:val="15"/>
          <w:szCs w:val="15"/>
        </w:rPr>
        <w:jc w:val="left"/>
        <w:spacing w:before="5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8" w:lineRule="auto"/>
        <w:ind w:firstLine="449" w:left="251" w:right="58"/>
      </w:pPr>
      <w:r>
        <w:rPr>
          <w:rFonts w:ascii="Times New Roman" w:cs="Times New Roman" w:eastAsia="Times New Roman" w:hAnsi="Times New Roman"/>
          <w:sz w:val="28"/>
          <w:szCs w:val="28"/>
        </w:rPr>
        <w:t>Node-RED    is    an    open-source    flow-based    development    tool    for    visual</w:t>
      </w:r>
      <w:r>
        <w:rPr>
          <w:rFonts w:ascii="Times New Roman" w:cs="Times New Roman" w:eastAsia="Times New Roman" w:hAnsi="Times New Roman"/>
          <w:sz w:val="28"/>
          <w:szCs w:val="28"/>
        </w:rPr>
        <w:t> programming. It is often used for IoT (Internet of Things) and other automation and</w:t>
      </w:r>
      <w:r>
        <w:rPr>
          <w:rFonts w:ascii="Times New Roman" w:cs="Times New Roman" w:eastAsia="Times New Roman" w:hAnsi="Times New Roman"/>
          <w:sz w:val="28"/>
          <w:szCs w:val="28"/>
        </w:rPr>
        <w:t> integration   tasks.   Here   are   some   key   aspects   of   Node-RED:   Flow-Based</w:t>
      </w:r>
      <w:r>
        <w:rPr>
          <w:rFonts w:ascii="Times New Roman" w:cs="Times New Roman" w:eastAsia="Times New Roman" w:hAnsi="Times New Roman"/>
          <w:sz w:val="28"/>
          <w:szCs w:val="28"/>
        </w:rPr>
        <w:t> Programming:   Node-RED   uses   a   flow-based   programming   paradigm.   In   this</w:t>
      </w:r>
      <w:r>
        <w:rPr>
          <w:rFonts w:ascii="Times New Roman" w:cs="Times New Roman" w:eastAsia="Times New Roman" w:hAnsi="Times New Roman"/>
          <w:sz w:val="28"/>
          <w:szCs w:val="28"/>
        </w:rPr>
        <w:t> approach, you create applications by connecting nodes together, each representing a</w:t>
      </w:r>
      <w:r>
        <w:rPr>
          <w:rFonts w:ascii="Times New Roman" w:cs="Times New Roman" w:eastAsia="Times New Roman" w:hAnsi="Times New Roman"/>
          <w:sz w:val="28"/>
          <w:szCs w:val="28"/>
        </w:rPr>
        <w:t> specific function or service.</w:t>
      </w:r>
    </w:p>
    <w:p>
      <w:pPr>
        <w:rPr>
          <w:sz w:val="16"/>
          <w:szCs w:val="16"/>
        </w:rPr>
        <w:jc w:val="left"/>
        <w:spacing w:before="10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7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FUNCTIONS AND USES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8" w:lineRule="auto"/>
        <w:ind w:firstLine="449" w:left="251" w:right="57"/>
        <w:sectPr>
          <w:pgMar w:bottom="280" w:footer="806" w:header="0" w:left="1360" w:right="560" w:top="1380"/>
          <w:pgSz w:h="16860" w:w="11920"/>
        </w:sectPr>
      </w:pPr>
      <w:r>
        <w:rPr>
          <w:rFonts w:ascii="Times New Roman" w:cs="Times New Roman" w:eastAsia="Times New Roman" w:hAnsi="Times New Roman"/>
          <w:sz w:val="28"/>
          <w:szCs w:val="28"/>
        </w:rPr>
        <w:t>Arduino IDE can be implemented within Windows (11, 10, 8.1, 8, 7), Mac and</w:t>
      </w:r>
      <w:r>
        <w:rPr>
          <w:rFonts w:ascii="Times New Roman" w:cs="Times New Roman" w:eastAsia="Times New Roman" w:hAnsi="Times New Roman"/>
          <w:sz w:val="28"/>
          <w:szCs w:val="28"/>
        </w:rPr>
        <w:t> Linux operating systems. The majority of its components are written in JavaScript for</w:t>
      </w:r>
      <w:r>
        <w:rPr>
          <w:rFonts w:ascii="Times New Roman" w:cs="Times New Roman" w:eastAsia="Times New Roman" w:hAnsi="Times New Roman"/>
          <w:sz w:val="28"/>
          <w:szCs w:val="28"/>
        </w:rPr>
        <w:t> easy  editing  and  compiling.  While  its  primary  intention  is  based  around  writing</w:t>
      </w:r>
      <w:r>
        <w:rPr>
          <w:rFonts w:ascii="Times New Roman" w:cs="Times New Roman" w:eastAsia="Times New Roman" w:hAnsi="Times New Roman"/>
          <w:sz w:val="28"/>
          <w:szCs w:val="28"/>
        </w:rPr>
        <w:t> codes, there are several other features worth noting. It has been equipped with a means</w:t>
      </w:r>
      <w:r>
        <w:rPr>
          <w:rFonts w:ascii="Times New Roman" w:cs="Times New Roman" w:eastAsia="Times New Roman" w:hAnsi="Times New Roman"/>
          <w:sz w:val="28"/>
          <w:szCs w:val="28"/>
        </w:rPr>
        <w:t> to easily share any details with other project stakeholders. Users can modify internal</w:t>
      </w:r>
      <w:r>
        <w:rPr>
          <w:rFonts w:ascii="Times New Roman" w:cs="Times New Roman" w:eastAsia="Times New Roman" w:hAnsi="Times New Roman"/>
          <w:sz w:val="28"/>
          <w:szCs w:val="28"/>
        </w:rPr>
        <w:t> layouts  and  schematics  when  required.  There  are  in-depth  help  guides  which  will</w:t>
      </w:r>
      <w:r>
        <w:rPr>
          <w:rFonts w:ascii="Times New Roman" w:cs="Times New Roman" w:eastAsia="Times New Roman" w:hAnsi="Times New Roman"/>
          <w:sz w:val="28"/>
          <w:szCs w:val="28"/>
        </w:rPr>
        <w:t> prove useful during the initial installation process. Tutorials are likewise available for</w:t>
      </w:r>
      <w:r>
        <w:rPr>
          <w:rFonts w:ascii="Times New Roman" w:cs="Times New Roman" w:eastAsia="Times New Roman" w:hAnsi="Times New Roman"/>
          <w:sz w:val="28"/>
          <w:szCs w:val="28"/>
        </w:rPr>
        <w:t> those who might not have a substantial amount of experience with the Arduino frame</w:t>
      </w:r>
      <w:r>
        <w:rPr>
          <w:rFonts w:ascii="Times New Roman" w:cs="Times New Roman" w:eastAsia="Times New Roman" w:hAnsi="Times New Roman"/>
          <w:sz w:val="28"/>
          <w:szCs w:val="28"/>
        </w:rPr>
        <w:t> work.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60"/>
        <w:ind w:left="107"/>
      </w:pPr>
      <w:r>
        <w:rPr>
          <w:rFonts w:ascii="Times New Roman" w:cs="Times New Roman" w:eastAsia="Times New Roman" w:hAnsi="Times New Roman"/>
          <w:b/>
          <w:w w:val="99"/>
          <w:sz w:val="32"/>
          <w:szCs w:val="32"/>
        </w:rPr>
        <w:t>3.2.2</w:t>
      </w:r>
      <w:r>
        <w:rPr>
          <w:rFonts w:ascii="Times New Roman" w:cs="Times New Roman" w:eastAsia="Times New Roman" w:hAnsi="Times New Roman"/>
          <w:b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w w:val="100"/>
          <w:sz w:val="28"/>
          <w:szCs w:val="28"/>
        </w:rPr>
        <w:t>NODE RED</w:t>
      </w:r>
      <w:r>
        <w:rPr>
          <w:rFonts w:ascii="Times New Roman" w:cs="Times New Roman" w:eastAsia="Times New Roman" w:hAnsi="Times New Roman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firstLine="449" w:left="251" w:right="58"/>
        <w:sectPr>
          <w:pgMar w:bottom="280" w:footer="806" w:header="0" w:left="1360" w:right="560" w:top="1380"/>
          <w:pgSz w:h="16860" w:w="11920"/>
        </w:sectPr>
      </w:pPr>
      <w:r>
        <w:rPr>
          <w:rFonts w:ascii="Times New Roman" w:cs="Times New Roman" w:eastAsia="Times New Roman" w:hAnsi="Times New Roman"/>
          <w:sz w:val="28"/>
          <w:szCs w:val="28"/>
        </w:rPr>
        <w:t>Node-RED    is    an    open-source    flow-based    development    tool    for    visual</w:t>
      </w:r>
      <w:r>
        <w:rPr>
          <w:rFonts w:ascii="Times New Roman" w:cs="Times New Roman" w:eastAsia="Times New Roman" w:hAnsi="Times New Roman"/>
          <w:sz w:val="28"/>
          <w:szCs w:val="28"/>
        </w:rPr>
        <w:t> programming. It is often used for IoT (Internet of Things) and other automation and</w:t>
      </w:r>
      <w:r>
        <w:rPr>
          <w:rFonts w:ascii="Times New Roman" w:cs="Times New Roman" w:eastAsia="Times New Roman" w:hAnsi="Times New Roman"/>
          <w:sz w:val="28"/>
          <w:szCs w:val="28"/>
        </w:rPr>
        <w:t> integration   tasks.   Here   are   some   key   aspects   of   Node-RED:   Flow-Based</w:t>
      </w:r>
      <w:r>
        <w:rPr>
          <w:rFonts w:ascii="Times New Roman" w:cs="Times New Roman" w:eastAsia="Times New Roman" w:hAnsi="Times New Roman"/>
          <w:sz w:val="28"/>
          <w:szCs w:val="28"/>
        </w:rPr>
        <w:t> Programming:   Node-RED   uses   a   flow-based   programming   paradigm.   In   this</w:t>
      </w:r>
      <w:r>
        <w:rPr>
          <w:rFonts w:ascii="Times New Roman" w:cs="Times New Roman" w:eastAsia="Times New Roman" w:hAnsi="Times New Roman"/>
          <w:sz w:val="28"/>
          <w:szCs w:val="28"/>
        </w:rPr>
        <w:t> approach, you create applications by connecting nodes together, each representing a</w:t>
      </w:r>
      <w:r>
        <w:rPr>
          <w:rFonts w:ascii="Times New Roman" w:cs="Times New Roman" w:eastAsia="Times New Roman" w:hAnsi="Times New Roman"/>
          <w:sz w:val="28"/>
          <w:szCs w:val="28"/>
        </w:rPr>
        <w:t> specific function or service. These nodes are arranged in an integrating web service</w:t>
      </w:r>
      <w:r>
        <w:rPr>
          <w:rFonts w:ascii="Times New Roman" w:cs="Times New Roman" w:eastAsia="Times New Roman" w:hAnsi="Times New Roman"/>
          <w:sz w:val="28"/>
          <w:szCs w:val="28"/>
        </w:rPr>
        <w:t> and database.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spacing w:before="59"/>
        <w:ind w:left="4151" w:right="4156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CHAPTER-4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spacing w:line="300" w:lineRule="exact"/>
        <w:ind w:left="2349" w:right="2351"/>
      </w:pPr>
      <w:r>
        <w:rPr>
          <w:rFonts w:ascii="Times New Roman" w:cs="Times New Roman" w:eastAsia="Times New Roman" w:hAnsi="Times New Roman"/>
          <w:b/>
          <w:position w:val="-1"/>
          <w:sz w:val="28"/>
          <w:szCs w:val="28"/>
        </w:rPr>
        <w:t>CIRCUIT OF THE PROPESED METHOD</w:t>
      </w:r>
      <w:r>
        <w:rPr>
          <w:rFonts w:ascii="Times New Roman" w:cs="Times New Roman" w:eastAsia="Times New Roman" w:hAnsi="Times New Roman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75"/>
      </w:pPr>
      <w:r>
        <w:pict>
          <v:shape style="width:444pt;height:273pt" type="#_x0000_t75">
            <v:imagedata o:title="" r:id="rId9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="220" w:lineRule="exact"/>
        <w:sectPr>
          <w:pgMar w:bottom="280" w:footer="806" w:header="0" w:left="1360" w:right="560" w:top="1380"/>
          <w:pgSz w:h="16860" w:w="11920"/>
        </w:sectPr>
      </w:pPr>
      <w:r>
        <w:rPr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line="360" w:lineRule="exact"/>
        <w:ind w:left="107" w:right="-68"/>
      </w:pPr>
      <w:r>
        <w:rPr>
          <w:rFonts w:ascii="Times New Roman" w:cs="Times New Roman" w:eastAsia="Times New Roman" w:hAnsi="Times New Roman"/>
          <w:b/>
          <w:w w:val="99"/>
          <w:position w:val="-1"/>
          <w:sz w:val="32"/>
          <w:szCs w:val="32"/>
        </w:rPr>
        <w:t>4.1</w:t>
      </w:r>
      <w:r>
        <w:rPr>
          <w:rFonts w:ascii="Times New Roman" w:cs="Times New Roman" w:eastAsia="Times New Roman" w:hAnsi="Times New Roman"/>
          <w:b/>
          <w:w w:val="100"/>
          <w:position w:val="-1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w w:val="100"/>
          <w:position w:val="-1"/>
          <w:sz w:val="28"/>
          <w:szCs w:val="28"/>
        </w:rPr>
        <w:t>WORKING</w:t>
      </w:r>
      <w:r>
        <w:rPr>
          <w:rFonts w:ascii="Times New Roman" w:cs="Times New Roman" w:eastAsia="Times New Roman" w:hAnsi="Times New Roman"/>
          <w:w w:val="100"/>
          <w:position w:val="0"/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sectPr>
          <w:type w:val="continuous"/>
          <w:pgSz w:h="16860" w:w="11920"/>
          <w:pgMar w:bottom="280" w:left="1360" w:right="560" w:top="1360"/>
          <w:cols w:equalWidth="off" w:num="2">
            <w:col w:space="699" w:w="2006"/>
            <w:col w:w="7295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b/>
          <w:sz w:val="28"/>
          <w:szCs w:val="28"/>
        </w:rPr>
        <w:t>FIG 4.1 : CIRCUIT DIAGRAM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before="24" w:line="258" w:lineRule="auto"/>
        <w:ind w:firstLine="449" w:left="251" w:right="59"/>
        <w:sectPr>
          <w:type w:val="continuous"/>
          <w:pgSz w:h="16860" w:w="11920"/>
          <w:pgMar w:bottom="280" w:left="1360" w:right="560" w:top="1360"/>
        </w:sectPr>
      </w:pPr>
      <w:r>
        <w:rPr>
          <w:rFonts w:ascii="Times New Roman" w:cs="Times New Roman" w:eastAsia="Times New Roman" w:hAnsi="Times New Roman"/>
          <w:sz w:val="28"/>
          <w:szCs w:val="28"/>
        </w:rPr>
        <w:t>Public   transportation   optimization   using   an   ESP32,   ultrasonic   sensors,   IR</w:t>
      </w:r>
      <w:r>
        <w:rPr>
          <w:rFonts w:ascii="Times New Roman" w:cs="Times New Roman" w:eastAsia="Times New Roman" w:hAnsi="Times New Roman"/>
          <w:sz w:val="28"/>
          <w:szCs w:val="28"/>
        </w:rPr>
        <w:t> (Infrared) sensors, and a GPS tracker involves the integration of these components to</w:t>
      </w:r>
      <w:r>
        <w:rPr>
          <w:rFonts w:ascii="Times New Roman" w:cs="Times New Roman" w:eastAsia="Times New Roman" w:hAnsi="Times New Roman"/>
          <w:sz w:val="28"/>
          <w:szCs w:val="28"/>
        </w:rPr>
        <w:t> create a smart transportation system. The ESP32 serves as the central processing unit</w:t>
      </w:r>
      <w:r>
        <w:rPr>
          <w:rFonts w:ascii="Times New Roman" w:cs="Times New Roman" w:eastAsia="Times New Roman" w:hAnsi="Times New Roman"/>
          <w:sz w:val="28"/>
          <w:szCs w:val="28"/>
        </w:rPr>
        <w:t> inthis setup. It is responsible for collecting, processing, and transmitting data fromthe</w:t>
      </w:r>
      <w:r>
        <w:rPr>
          <w:rFonts w:ascii="Times New Roman" w:cs="Times New Roman" w:eastAsia="Times New Roman" w:hAnsi="Times New Roman"/>
          <w:sz w:val="28"/>
          <w:szCs w:val="28"/>
        </w:rPr>
        <w:t> various  sensors  and  components.  It  can  also  communicate  with  a  central  server  or</w:t>
      </w:r>
      <w:r>
        <w:rPr>
          <w:rFonts w:ascii="Times New Roman" w:cs="Times New Roman" w:eastAsia="Times New Roman" w:hAnsi="Times New Roman"/>
          <w:sz w:val="28"/>
          <w:szCs w:val="28"/>
        </w:rPr>
        <w:t> control  centre through  Wi-Fi  or  other  communication  protocols.  Ultrasonic  sensors</w:t>
      </w:r>
      <w:r>
        <w:rPr>
          <w:rFonts w:ascii="Times New Roman" w:cs="Times New Roman" w:eastAsia="Times New Roman" w:hAnsi="Times New Roman"/>
          <w:sz w:val="28"/>
          <w:szCs w:val="28"/>
        </w:rPr>
        <w:t> are used to monitor the distance between the transportation vehicle (e.g., a bus) and</w:t>
      </w:r>
      <w:r>
        <w:rPr>
          <w:rFonts w:ascii="Times New Roman" w:cs="Times New Roman" w:eastAsia="Times New Roman" w:hAnsi="Times New Roman"/>
          <w:sz w:val="28"/>
          <w:szCs w:val="28"/>
        </w:rPr>
        <w:t> nearby  objects,  such  as  other vehicles  or  pedestrians.  This  data  helps  in  collision</w:t>
      </w:r>
      <w:r>
        <w:rPr>
          <w:rFonts w:ascii="Times New Roman" w:cs="Times New Roman" w:eastAsia="Times New Roman" w:hAnsi="Times New Roman"/>
          <w:sz w:val="28"/>
          <w:szCs w:val="28"/>
        </w:rPr>
        <w:t> avoidance and maintaining a safe distance. Infrared sensors can be employed to detect</w:t>
      </w:r>
      <w:r>
        <w:rPr>
          <w:rFonts w:ascii="Times New Roman" w:cs="Times New Roman" w:eastAsia="Times New Roman" w:hAnsi="Times New Roman"/>
          <w:sz w:val="28"/>
          <w:szCs w:val="28"/>
        </w:rPr>
        <w:t> the presence of passengers when they board or disembark from the vehicle. This data</w:t>
      </w:r>
      <w:r>
        <w:rPr>
          <w:rFonts w:ascii="Times New Roman" w:cs="Times New Roman" w:eastAsia="Times New Roman" w:hAnsi="Times New Roman"/>
          <w:sz w:val="28"/>
          <w:szCs w:val="28"/>
        </w:rPr>
        <w:t> is crucial for monitoring passenger counts and optimizing routes based on demand. A</w:t>
      </w:r>
      <w:r>
        <w:rPr>
          <w:rFonts w:ascii="Times New Roman" w:cs="Times New Roman" w:eastAsia="Times New Roman" w:hAnsi="Times New Roman"/>
          <w:sz w:val="28"/>
          <w:szCs w:val="28"/>
        </w:rPr>
        <w:t> GPS tracker on the vehicle provides real-time location information. This data can be</w:t>
      </w:r>
      <w:r>
        <w:rPr>
          <w:rFonts w:ascii="Times New Roman" w:cs="Times New Roman" w:eastAsia="Times New Roman" w:hAnsi="Times New Roman"/>
          <w:sz w:val="28"/>
          <w:szCs w:val="28"/>
        </w:rPr>
        <w:t> used for tracking the vehicle's position, ensuring it follows the designated route, and</w:t>
      </w:r>
      <w:r>
        <w:rPr>
          <w:rFonts w:ascii="Times New Roman" w:cs="Times New Roman" w:eastAsia="Times New Roman" w:hAnsi="Times New Roman"/>
          <w:sz w:val="28"/>
          <w:szCs w:val="28"/>
        </w:rPr>
        <w:t> estimating arrival times at various stops.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spacing w:before="72"/>
        <w:ind w:left="66" w:right="4817"/>
      </w:pPr>
      <w:r>
        <w:rPr>
          <w:rFonts w:ascii="Times New Roman" w:cs="Times New Roman" w:eastAsia="Times New Roman" w:hAnsi="Times New Roman"/>
          <w:sz w:val="28"/>
          <w:szCs w:val="28"/>
        </w:rPr>
        <w:t>Here's how these components work together:</w:t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8" w:lineRule="auto"/>
        <w:ind w:firstLine="449" w:left="251" w:right="57"/>
      </w:pPr>
      <w:r>
        <w:rPr>
          <w:rFonts w:ascii="Times New Roman" w:cs="Times New Roman" w:eastAsia="Times New Roman" w:hAnsi="Times New Roman"/>
          <w:sz w:val="28"/>
          <w:szCs w:val="28"/>
        </w:rPr>
        <w:t>The ESP32 constantly collects data from the ultrasonic sensors, IR sensors, and</w:t>
      </w:r>
      <w:r>
        <w:rPr>
          <w:rFonts w:ascii="Times New Roman" w:cs="Times New Roman" w:eastAsia="Times New Roman" w:hAnsi="Times New Roman"/>
          <w:sz w:val="28"/>
          <w:szCs w:val="28"/>
        </w:rPr>
        <w:t> GPS tracker. Ultrasonic sensors measure distances, and if an object is too close, the</w:t>
      </w:r>
      <w:r>
        <w:rPr>
          <w:rFonts w:ascii="Times New Roman" w:cs="Times New Roman" w:eastAsia="Times New Roman" w:hAnsi="Times New Roman"/>
          <w:sz w:val="28"/>
          <w:szCs w:val="28"/>
        </w:rPr>
        <w:t> ESP32 can trigger alerts to the driver or central control centre to prevent collisions. IR</w:t>
      </w:r>
      <w:r>
        <w:rPr>
          <w:rFonts w:ascii="Times New Roman" w:cs="Times New Roman" w:eastAsia="Times New Roman" w:hAnsi="Times New Roman"/>
          <w:sz w:val="28"/>
          <w:szCs w:val="28"/>
        </w:rPr>
        <w:t> sensors detect passenger boarding and disembarking, allowing the  system to update</w:t>
      </w:r>
      <w:r>
        <w:rPr>
          <w:rFonts w:ascii="Times New Roman" w:cs="Times New Roman" w:eastAsia="Times New Roman" w:hAnsi="Times New Roman"/>
          <w:sz w:val="28"/>
          <w:szCs w:val="28"/>
        </w:rPr>
        <w:t> passenger  counts.  The  GPS  tracker  provides  real-time  location  information,  which</w:t>
      </w:r>
      <w:r>
        <w:rPr>
          <w:rFonts w:ascii="Times New Roman" w:cs="Times New Roman" w:eastAsia="Times New Roman" w:hAnsi="Times New Roman"/>
          <w:sz w:val="28"/>
          <w:szCs w:val="28"/>
        </w:rPr>
        <w:t> can be used to track the vehicle and optimize routes. Algorithms can analyse this data</w:t>
      </w:r>
      <w:r>
        <w:rPr>
          <w:rFonts w:ascii="Times New Roman" w:cs="Times New Roman" w:eastAsia="Times New Roman" w:hAnsi="Times New Roman"/>
          <w:sz w:val="28"/>
          <w:szCs w:val="28"/>
        </w:rPr>
        <w:t> to make real-time decisions, such as rerouting a bus to avoid traffic congestion. Data</w:t>
      </w:r>
      <w:r>
        <w:rPr>
          <w:rFonts w:ascii="Times New Roman" w:cs="Times New Roman" w:eastAsia="Times New Roman" w:hAnsi="Times New Roman"/>
          <w:sz w:val="28"/>
          <w:szCs w:val="28"/>
        </w:rPr>
        <w:t> from these sensors can be transmitted to a  central server or a cloud-based platform</w:t>
      </w:r>
      <w:r>
        <w:rPr>
          <w:rFonts w:ascii="Times New Roman" w:cs="Times New Roman" w:eastAsia="Times New Roman" w:hAnsi="Times New Roman"/>
          <w:sz w:val="28"/>
          <w:szCs w:val="28"/>
        </w:rPr>
        <w:t> using  Wi-Fi  or  other  communication  methods.  This  data  is  then  processed  and</w:t>
      </w:r>
      <w:r>
        <w:rPr>
          <w:rFonts w:ascii="Times New Roman" w:cs="Times New Roman" w:eastAsia="Times New Roman" w:hAnsi="Times New Roman"/>
          <w:sz w:val="28"/>
          <w:szCs w:val="28"/>
        </w:rPr>
        <w:t> analysed. Advanced algorithms and  machine learning models can be applied to the</w:t>
      </w:r>
      <w:r>
        <w:rPr>
          <w:rFonts w:ascii="Times New Roman" w:cs="Times New Roman" w:eastAsia="Times New Roman" w:hAnsi="Times New Roman"/>
          <w:sz w:val="28"/>
          <w:szCs w:val="28"/>
        </w:rPr>
        <w:t> collected   data   for   various   purposes,   such   as   route   optimization,   predictive</w:t>
      </w:r>
      <w:r>
        <w:rPr>
          <w:rFonts w:ascii="Times New Roman" w:cs="Times New Roman" w:eastAsia="Times New Roman" w:hAnsi="Times New Roman"/>
          <w:sz w:val="28"/>
          <w:szCs w:val="28"/>
        </w:rPr>
        <w:t> maintenance  (identifying  issues  with  the  vehicle  before  they  become  critical),  and</w:t>
      </w:r>
      <w:r>
        <w:rPr>
          <w:rFonts w:ascii="Times New Roman" w:cs="Times New Roman" w:eastAsia="Times New Roman" w:hAnsi="Times New Roman"/>
          <w:sz w:val="28"/>
          <w:szCs w:val="28"/>
        </w:rPr>
        <w:t> passenger  information  (providing  real-time  updates  on  bus  locations  and  estimated</w:t>
      </w:r>
      <w:r>
        <w:rPr>
          <w:rFonts w:ascii="Times New Roman" w:cs="Times New Roman" w:eastAsia="Times New Roman" w:hAnsi="Times New Roman"/>
          <w:sz w:val="28"/>
          <w:szCs w:val="28"/>
        </w:rPr>
        <w:t> arrival times). Passengers can access this information through mobile apps or digital</w:t>
      </w:r>
      <w:r>
        <w:rPr>
          <w:rFonts w:ascii="Times New Roman" w:cs="Times New Roman" w:eastAsia="Times New Roman" w:hAnsi="Times New Roman"/>
          <w:sz w:val="28"/>
          <w:szCs w:val="28"/>
        </w:rPr>
        <w:t> displays at bus stops, improving their travel experience. Transportation authorities can</w:t>
      </w:r>
      <w:r>
        <w:rPr>
          <w:rFonts w:ascii="Times New Roman" w:cs="Times New Roman" w:eastAsia="Times New Roman" w:hAnsi="Times New Roman"/>
          <w:sz w:val="28"/>
          <w:szCs w:val="28"/>
        </w:rPr>
        <w:t> make  informed  decisions  about  route  adjustments,  maintenance  scheduling,  and</w:t>
      </w:r>
      <w:r>
        <w:rPr>
          <w:rFonts w:ascii="Times New Roman" w:cs="Times New Roman" w:eastAsia="Times New Roman" w:hAnsi="Times New Roman"/>
          <w:sz w:val="28"/>
          <w:szCs w:val="28"/>
        </w:rPr>
        <w:t> resource allocation, leading to more efficient and cost-effective public transportation.</w:t>
      </w:r>
      <w:r>
        <w:rPr>
          <w:rFonts w:ascii="Times New Roman" w:cs="Times New Roman" w:eastAsia="Times New Roman" w:hAnsi="Times New Roman"/>
          <w:sz w:val="28"/>
          <w:szCs w:val="28"/>
        </w:rPr>
        <w:t> In  summary,  the  combination  of  ESP32,  ultrasonic  sensors,  IR  sensors,  and  GPS</w:t>
      </w:r>
      <w:r>
        <w:rPr>
          <w:rFonts w:ascii="Times New Roman" w:cs="Times New Roman" w:eastAsia="Times New Roman" w:hAnsi="Times New Roman"/>
          <w:sz w:val="28"/>
          <w:szCs w:val="28"/>
        </w:rPr>
        <w:t> tracking  creates  an  intelligent  public  transportation  system  that  enhances  safety,</w:t>
      </w:r>
      <w:r>
        <w:rPr>
          <w:rFonts w:ascii="Times New Roman" w:cs="Times New Roman" w:eastAsia="Times New Roman" w:hAnsi="Times New Roman"/>
          <w:sz w:val="28"/>
          <w:szCs w:val="28"/>
        </w:rPr>
        <w:t> efficiency, and the overall passenger experience while enabling authorities to make</w:t>
      </w:r>
      <w:r>
        <w:rPr>
          <w:rFonts w:ascii="Times New Roman" w:cs="Times New Roman" w:eastAsia="Times New Roman" w:hAnsi="Times New Roman"/>
          <w:sz w:val="28"/>
          <w:szCs w:val="28"/>
        </w:rPr>
        <w:t> data-driven decisions for optimization.</w:t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251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CODE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5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ind w:left="251"/>
      </w:pPr>
      <w:r>
        <w:rPr>
          <w:rFonts w:ascii="Consolas" w:cs="Consolas" w:eastAsia="Consolas" w:hAnsi="Consolas"/>
          <w:sz w:val="21"/>
          <w:szCs w:val="21"/>
        </w:rPr>
        <w:t>#define BLYNK_TEMPLATE_ID "TMPL26V4fGv5q"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7"/>
        <w:ind w:left="251"/>
      </w:pPr>
      <w:r>
        <w:rPr>
          <w:rFonts w:ascii="Consolas" w:cs="Consolas" w:eastAsia="Consolas" w:hAnsi="Consolas"/>
          <w:sz w:val="21"/>
          <w:szCs w:val="21"/>
        </w:rPr>
        <w:t>#define BLYNK_TEMPLATE_NAME "Test"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/>
        <w:ind w:left="251"/>
      </w:pPr>
      <w:r>
        <w:rPr>
          <w:rFonts w:ascii="Consolas" w:cs="Consolas" w:eastAsia="Consolas" w:hAnsi="Consolas"/>
          <w:sz w:val="21"/>
          <w:szCs w:val="21"/>
        </w:rPr>
        <w:t>#define BLYNK_AUTH_TOKEN "XEHxNF_Ur1Nt2p7wB5B20dNI1ZUwj34P"</w:t>
      </w:r>
    </w:p>
    <w:p>
      <w:pPr>
        <w:rPr>
          <w:sz w:val="12"/>
          <w:szCs w:val="12"/>
        </w:rPr>
        <w:jc w:val="left"/>
        <w:spacing w:before="5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ind w:left="251"/>
      </w:pPr>
      <w:r>
        <w:rPr>
          <w:rFonts w:ascii="Consolas" w:cs="Consolas" w:eastAsia="Consolas" w:hAnsi="Consolas"/>
          <w:sz w:val="21"/>
          <w:szCs w:val="21"/>
        </w:rPr>
        <w:t>#include &lt;WiFi.h&gt;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7"/>
        <w:ind w:left="251"/>
      </w:pPr>
      <w:r>
        <w:rPr>
          <w:rFonts w:ascii="Consolas" w:cs="Consolas" w:eastAsia="Consolas" w:hAnsi="Consolas"/>
          <w:sz w:val="21"/>
          <w:szCs w:val="21"/>
        </w:rPr>
        <w:t>#include &lt;WiFiClient.h&gt;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/>
        <w:ind w:left="251"/>
      </w:pPr>
      <w:r>
        <w:rPr>
          <w:rFonts w:ascii="Consolas" w:cs="Consolas" w:eastAsia="Consolas" w:hAnsi="Consolas"/>
          <w:sz w:val="21"/>
          <w:szCs w:val="21"/>
        </w:rPr>
        <w:t>#include &lt;BlynkSimpleEsp32.h&gt;</w:t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nsolas" w:cs="Consolas" w:eastAsia="Consolas" w:hAnsi="Consolas"/>
          <w:sz w:val="21"/>
          <w:szCs w:val="21"/>
        </w:rPr>
        <w:jc w:val="both"/>
        <w:spacing w:line="278" w:lineRule="auto"/>
        <w:ind w:left="251" w:right="7626"/>
      </w:pPr>
      <w:r>
        <w:rPr>
          <w:rFonts w:ascii="Consolas" w:cs="Consolas" w:eastAsia="Consolas" w:hAnsi="Consolas"/>
          <w:sz w:val="21"/>
          <w:szCs w:val="21"/>
        </w:rPr>
        <w:t>int duration1 = 0;</w:t>
      </w:r>
      <w:r>
        <w:rPr>
          <w:rFonts w:ascii="Consolas" w:cs="Consolas" w:eastAsia="Consolas" w:hAnsi="Consolas"/>
          <w:sz w:val="21"/>
          <w:szCs w:val="21"/>
        </w:rPr>
        <w:t> int distance1 = 0;</w:t>
      </w:r>
      <w:r>
        <w:rPr>
          <w:rFonts w:ascii="Consolas" w:cs="Consolas" w:eastAsia="Consolas" w:hAnsi="Consolas"/>
          <w:sz w:val="21"/>
          <w:szCs w:val="21"/>
        </w:rPr>
        <w:t> int duration2 = 0;</w:t>
      </w:r>
      <w:r>
        <w:rPr>
          <w:rFonts w:ascii="Consolas" w:cs="Consolas" w:eastAsia="Consolas" w:hAnsi="Consolas"/>
          <w:sz w:val="21"/>
          <w:szCs w:val="21"/>
        </w:rPr>
        <w:t> int distance2 = 0;</w:t>
      </w:r>
      <w:r>
        <w:rPr>
          <w:rFonts w:ascii="Consolas" w:cs="Consolas" w:eastAsia="Consolas" w:hAnsi="Consolas"/>
          <w:sz w:val="21"/>
          <w:szCs w:val="21"/>
        </w:rPr>
        <w:t> int dis1 = 0;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4"/>
        <w:ind w:left="251"/>
      </w:pPr>
      <w:r>
        <w:rPr>
          <w:rFonts w:ascii="Consolas" w:cs="Consolas" w:eastAsia="Consolas" w:hAnsi="Consolas"/>
          <w:sz w:val="21"/>
          <w:szCs w:val="21"/>
        </w:rPr>
        <w:t>int dis2 = 0;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 w:line="277" w:lineRule="auto"/>
        <w:ind w:left="251" w:right="7742"/>
      </w:pPr>
      <w:r>
        <w:rPr>
          <w:rFonts w:ascii="Consolas" w:cs="Consolas" w:eastAsia="Consolas" w:hAnsi="Consolas"/>
          <w:sz w:val="21"/>
          <w:szCs w:val="21"/>
        </w:rPr>
        <w:t>int dis_new1 = 0;</w:t>
      </w:r>
      <w:r>
        <w:rPr>
          <w:rFonts w:ascii="Consolas" w:cs="Consolas" w:eastAsia="Consolas" w:hAnsi="Consolas"/>
          <w:sz w:val="21"/>
          <w:szCs w:val="21"/>
        </w:rPr>
        <w:t> int dis_new2 = 0;</w:t>
      </w:r>
      <w:r>
        <w:rPr>
          <w:rFonts w:ascii="Consolas" w:cs="Consolas" w:eastAsia="Consolas" w:hAnsi="Consolas"/>
          <w:sz w:val="21"/>
          <w:szCs w:val="21"/>
        </w:rPr>
        <w:t> int entered = 0;</w:t>
      </w:r>
      <w:r>
        <w:rPr>
          <w:rFonts w:ascii="Consolas" w:cs="Consolas" w:eastAsia="Consolas" w:hAnsi="Consolas"/>
          <w:sz w:val="21"/>
          <w:szCs w:val="21"/>
        </w:rPr>
        <w:t> int left = 0;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6"/>
        <w:ind w:left="251"/>
        <w:sectPr>
          <w:pgMar w:bottom="280" w:footer="806" w:header="0" w:left="1360" w:right="560" w:top="1360"/>
          <w:pgSz w:h="16860" w:w="11920"/>
        </w:sectPr>
      </w:pPr>
      <w:r>
        <w:rPr>
          <w:rFonts w:ascii="Consolas" w:cs="Consolas" w:eastAsia="Consolas" w:hAnsi="Consolas"/>
          <w:sz w:val="21"/>
          <w:szCs w:val="21"/>
        </w:rPr>
        <w:t>int inside = 0;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60"/>
        <w:ind w:left="111"/>
      </w:pPr>
      <w:r>
        <w:rPr>
          <w:rFonts w:ascii="Consolas" w:cs="Consolas" w:eastAsia="Consolas" w:hAnsi="Consolas"/>
          <w:sz w:val="21"/>
          <w:szCs w:val="21"/>
        </w:rPr>
        <w:t>#define LED 2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40"/>
        <w:ind w:left="111"/>
      </w:pPr>
      <w:r>
        <w:rPr>
          <w:rFonts w:ascii="Consolas" w:cs="Consolas" w:eastAsia="Consolas" w:hAnsi="Consolas"/>
          <w:sz w:val="21"/>
          <w:szCs w:val="21"/>
        </w:rPr>
        <w:t>#define PIN_TRIG1 15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7"/>
        <w:ind w:left="111"/>
      </w:pPr>
      <w:r>
        <w:rPr>
          <w:rFonts w:ascii="Consolas" w:cs="Consolas" w:eastAsia="Consolas" w:hAnsi="Consolas"/>
          <w:sz w:val="21"/>
          <w:szCs w:val="21"/>
        </w:rPr>
        <w:t>#define PIN_ECHO1 14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/>
        <w:ind w:left="111"/>
      </w:pPr>
      <w:r>
        <w:rPr>
          <w:rFonts w:ascii="Consolas" w:cs="Consolas" w:eastAsia="Consolas" w:hAnsi="Consolas"/>
          <w:sz w:val="21"/>
          <w:szCs w:val="21"/>
        </w:rPr>
        <w:t>#define PIN_TRIG2 13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/>
        <w:ind w:left="111"/>
      </w:pPr>
      <w:r>
        <w:rPr>
          <w:rFonts w:ascii="Consolas" w:cs="Consolas" w:eastAsia="Consolas" w:hAnsi="Consolas"/>
          <w:sz w:val="21"/>
          <w:szCs w:val="21"/>
        </w:rPr>
        <w:t>#define PIN_ECHO2 12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/>
        <w:ind w:left="111"/>
      </w:pPr>
      <w:r>
        <w:rPr>
          <w:rFonts w:ascii="Consolas" w:cs="Consolas" w:eastAsia="Consolas" w:hAnsi="Consolas"/>
          <w:sz w:val="21"/>
          <w:szCs w:val="21"/>
        </w:rPr>
        <w:t>BlynkTimer timer;</w:t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ind w:left="111"/>
      </w:pPr>
      <w:r>
        <w:rPr>
          <w:rFonts w:ascii="Consolas" w:cs="Consolas" w:eastAsia="Consolas" w:hAnsi="Consolas"/>
          <w:sz w:val="21"/>
          <w:szCs w:val="21"/>
        </w:rPr>
        <w:t>char auth[] = BLYNK_AUTH_TOKEN;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/>
        <w:ind w:left="111"/>
      </w:pPr>
      <w:r>
        <w:rPr>
          <w:rFonts w:ascii="Consolas" w:cs="Consolas" w:eastAsia="Consolas" w:hAnsi="Consolas"/>
          <w:sz w:val="21"/>
          <w:szCs w:val="21"/>
        </w:rPr>
        <w:t>char ssid[] = "Wokwi-GUEST";   // your network SSID (name)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/>
        <w:ind w:left="111"/>
      </w:pPr>
      <w:r>
        <w:rPr>
          <w:rFonts w:ascii="Consolas" w:cs="Consolas" w:eastAsia="Consolas" w:hAnsi="Consolas"/>
          <w:sz w:val="21"/>
          <w:szCs w:val="21"/>
        </w:rPr>
        <w:t>char pass[] = "";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7"/>
        <w:ind w:left="111"/>
      </w:pPr>
      <w:r>
        <w:rPr>
          <w:rFonts w:ascii="Consolas" w:cs="Consolas" w:eastAsia="Consolas" w:hAnsi="Consolas"/>
          <w:sz w:val="21"/>
          <w:szCs w:val="21"/>
        </w:rPr>
        <w:t>#define BLYNK_PRINT </w:t>
      </w:r>
      <w:r>
        <w:rPr>
          <w:rFonts w:ascii="Consolas" w:cs="Consolas" w:eastAsia="Consolas" w:hAnsi="Consolas"/>
          <w:b/>
          <w:sz w:val="21"/>
          <w:szCs w:val="21"/>
        </w:rPr>
        <w:t>Serial</w:t>
      </w:r>
      <w:r>
        <w:rPr>
          <w:rFonts w:ascii="Consolas" w:cs="Consolas" w:eastAsia="Consolas" w:hAnsi="Consolas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5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ind w:left="111"/>
      </w:pPr>
      <w:r>
        <w:rPr>
          <w:rFonts w:ascii="Consolas" w:cs="Consolas" w:eastAsia="Consolas" w:hAnsi="Consolas"/>
          <w:sz w:val="21"/>
          <w:szCs w:val="21"/>
        </w:rPr>
        <w:t>long get_distance1() {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 w:line="277" w:lineRule="auto"/>
        <w:ind w:left="341" w:right="4892"/>
      </w:pPr>
      <w:r>
        <w:rPr>
          <w:rFonts w:ascii="Consolas" w:cs="Consolas" w:eastAsia="Consolas" w:hAnsi="Consolas"/>
          <w:sz w:val="21"/>
          <w:szCs w:val="21"/>
        </w:rPr>
        <w:t>// Start a new measurement:</w:t>
      </w:r>
      <w:r>
        <w:rPr>
          <w:rFonts w:ascii="Consolas" w:cs="Consolas" w:eastAsia="Consolas" w:hAnsi="Consolas"/>
          <w:sz w:val="21"/>
          <w:szCs w:val="21"/>
        </w:rPr>
        <w:t> digitalWrite(PIN_TRIG1, HIGH);</w:t>
      </w:r>
      <w:r>
        <w:rPr>
          <w:rFonts w:ascii="Consolas" w:cs="Consolas" w:eastAsia="Consolas" w:hAnsi="Consolas"/>
          <w:sz w:val="21"/>
          <w:szCs w:val="21"/>
        </w:rPr>
        <w:t> delayMicroseconds(10);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6"/>
        <w:ind w:left="341"/>
      </w:pPr>
      <w:r>
        <w:rPr>
          <w:rFonts w:ascii="Consolas" w:cs="Consolas" w:eastAsia="Consolas" w:hAnsi="Consolas"/>
          <w:sz w:val="21"/>
          <w:szCs w:val="21"/>
        </w:rPr>
        <w:t>digitalWrite(PIN_TRIG1, LOW);</w:t>
      </w:r>
    </w:p>
    <w:p>
      <w:pPr>
        <w:rPr>
          <w:sz w:val="28"/>
          <w:szCs w:val="28"/>
        </w:rPr>
        <w:jc w:val="left"/>
        <w:spacing w:before="18" w:line="280" w:lineRule="exact"/>
      </w:pPr>
      <w:r>
        <w:rPr>
          <w:sz w:val="28"/>
          <w:szCs w:val="28"/>
        </w:rPr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25"/>
        <w:ind w:left="341"/>
      </w:pPr>
      <w:r>
        <w:rPr>
          <w:rFonts w:ascii="Consolas" w:cs="Consolas" w:eastAsia="Consolas" w:hAnsi="Consolas"/>
          <w:sz w:val="21"/>
          <w:szCs w:val="21"/>
        </w:rPr>
        <w:t>// Read the result: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/>
        <w:ind w:left="341"/>
      </w:pPr>
      <w:r>
        <w:rPr>
          <w:rFonts w:ascii="Consolas" w:cs="Consolas" w:eastAsia="Consolas" w:hAnsi="Consolas"/>
          <w:sz w:val="21"/>
          <w:szCs w:val="21"/>
        </w:rPr>
        <w:t>duration1 = pulseIn(PIN_ECHO1, HIGH);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/>
        <w:ind w:left="341"/>
      </w:pPr>
      <w:r>
        <w:rPr>
          <w:rFonts w:ascii="Consolas" w:cs="Consolas" w:eastAsia="Consolas" w:hAnsi="Consolas"/>
          <w:sz w:val="21"/>
          <w:szCs w:val="21"/>
        </w:rPr>
        <w:t>distance1 = duration1 / 58;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/>
        <w:ind w:left="341"/>
      </w:pPr>
      <w:r>
        <w:rPr>
          <w:rFonts w:ascii="Consolas" w:cs="Consolas" w:eastAsia="Consolas" w:hAnsi="Consolas"/>
          <w:sz w:val="21"/>
          <w:szCs w:val="21"/>
        </w:rPr>
        <w:t>return distance1;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7"/>
        <w:ind w:left="111"/>
      </w:pPr>
      <w:r>
        <w:rPr>
          <w:rFonts w:ascii="Consolas" w:cs="Consolas" w:eastAsia="Consolas" w:hAnsi="Consolas"/>
          <w:sz w:val="21"/>
          <w:szCs w:val="21"/>
        </w:rPr>
        <w:t>}</w:t>
      </w:r>
    </w:p>
    <w:p>
      <w:pPr>
        <w:rPr>
          <w:sz w:val="10"/>
          <w:szCs w:val="10"/>
        </w:rPr>
        <w:jc w:val="left"/>
        <w:spacing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25"/>
        <w:ind w:left="111"/>
      </w:pPr>
      <w:r>
        <w:rPr>
          <w:rFonts w:ascii="Consolas" w:cs="Consolas" w:eastAsia="Consolas" w:hAnsi="Consolas"/>
          <w:sz w:val="21"/>
          <w:szCs w:val="21"/>
        </w:rPr>
        <w:t>long get_distance2() {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 w:line="277" w:lineRule="auto"/>
        <w:ind w:left="341" w:right="4892"/>
      </w:pPr>
      <w:r>
        <w:rPr>
          <w:rFonts w:ascii="Consolas" w:cs="Consolas" w:eastAsia="Consolas" w:hAnsi="Consolas"/>
          <w:sz w:val="21"/>
          <w:szCs w:val="21"/>
        </w:rPr>
        <w:t>// Start a new measurement:</w:t>
      </w:r>
      <w:r>
        <w:rPr>
          <w:rFonts w:ascii="Consolas" w:cs="Consolas" w:eastAsia="Consolas" w:hAnsi="Consolas"/>
          <w:sz w:val="21"/>
          <w:szCs w:val="21"/>
        </w:rPr>
        <w:t> digitalWrite(PIN_TRIG2, HIGH);</w:t>
      </w:r>
      <w:r>
        <w:rPr>
          <w:rFonts w:ascii="Consolas" w:cs="Consolas" w:eastAsia="Consolas" w:hAnsi="Consolas"/>
          <w:sz w:val="21"/>
          <w:szCs w:val="21"/>
        </w:rPr>
        <w:t> delayMicroseconds(10);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6"/>
        <w:ind w:left="341"/>
      </w:pPr>
      <w:r>
        <w:rPr>
          <w:rFonts w:ascii="Consolas" w:cs="Consolas" w:eastAsia="Consolas" w:hAnsi="Consolas"/>
          <w:sz w:val="21"/>
          <w:szCs w:val="21"/>
        </w:rPr>
        <w:t>digitalWrite(PIN_TRIG2, LOW);</w:t>
      </w:r>
    </w:p>
    <w:p>
      <w:pPr>
        <w:rPr>
          <w:sz w:val="28"/>
          <w:szCs w:val="28"/>
        </w:rPr>
        <w:jc w:val="left"/>
        <w:spacing w:before="18" w:line="280" w:lineRule="exact"/>
      </w:pPr>
      <w:r>
        <w:rPr>
          <w:sz w:val="28"/>
          <w:szCs w:val="28"/>
        </w:rPr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25"/>
        <w:ind w:left="341"/>
      </w:pPr>
      <w:r>
        <w:rPr>
          <w:rFonts w:ascii="Consolas" w:cs="Consolas" w:eastAsia="Consolas" w:hAnsi="Consolas"/>
          <w:sz w:val="21"/>
          <w:szCs w:val="21"/>
        </w:rPr>
        <w:t>// Read the result: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/>
        <w:ind w:left="341"/>
      </w:pPr>
      <w:r>
        <w:rPr>
          <w:rFonts w:ascii="Consolas" w:cs="Consolas" w:eastAsia="Consolas" w:hAnsi="Consolas"/>
          <w:sz w:val="21"/>
          <w:szCs w:val="21"/>
        </w:rPr>
        <w:t>duration2 = pulseIn(PIN_ECHO2, HIGH);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/>
        <w:ind w:left="341"/>
      </w:pPr>
      <w:r>
        <w:rPr>
          <w:rFonts w:ascii="Consolas" w:cs="Consolas" w:eastAsia="Consolas" w:hAnsi="Consolas"/>
          <w:sz w:val="21"/>
          <w:szCs w:val="21"/>
        </w:rPr>
        <w:t>distance2 = duration2 / 58;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/>
        <w:ind w:left="341"/>
      </w:pPr>
      <w:r>
        <w:rPr>
          <w:rFonts w:ascii="Consolas" w:cs="Consolas" w:eastAsia="Consolas" w:hAnsi="Consolas"/>
          <w:sz w:val="21"/>
          <w:szCs w:val="21"/>
        </w:rPr>
        <w:t>return distance2;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7"/>
        <w:ind w:left="111"/>
      </w:pPr>
      <w:r>
        <w:rPr>
          <w:rFonts w:ascii="Consolas" w:cs="Consolas" w:eastAsia="Consolas" w:hAnsi="Consolas"/>
          <w:sz w:val="21"/>
          <w:szCs w:val="21"/>
        </w:rPr>
        <w:t>}</w:t>
      </w:r>
    </w:p>
    <w:p>
      <w:pPr>
        <w:rPr>
          <w:sz w:val="10"/>
          <w:szCs w:val="10"/>
        </w:rPr>
        <w:jc w:val="left"/>
        <w:spacing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25" w:line="278" w:lineRule="auto"/>
        <w:ind w:hanging="230" w:left="341" w:right="5239"/>
      </w:pPr>
      <w:r>
        <w:rPr>
          <w:rFonts w:ascii="Consolas" w:cs="Consolas" w:eastAsia="Consolas" w:hAnsi="Consolas"/>
          <w:sz w:val="21"/>
          <w:szCs w:val="21"/>
        </w:rPr>
        <w:t>void myTimer() {</w:t>
      </w:r>
      <w:r>
        <w:rPr>
          <w:rFonts w:ascii="Consolas" w:cs="Consolas" w:eastAsia="Consolas" w:hAnsi="Consolas"/>
          <w:sz w:val="21"/>
          <w:szCs w:val="21"/>
        </w:rPr>
        <w:t> </w:t>
      </w:r>
      <w:r>
        <w:rPr>
          <w:rFonts w:ascii="Consolas" w:cs="Consolas" w:eastAsia="Consolas" w:hAnsi="Consolas"/>
          <w:b/>
          <w:sz w:val="21"/>
          <w:szCs w:val="21"/>
        </w:rPr>
        <w:t>Serial</w:t>
      </w:r>
      <w:r>
        <w:rPr>
          <w:rFonts w:ascii="Consolas" w:cs="Consolas" w:eastAsia="Consolas" w:hAnsi="Consolas"/>
          <w:sz w:val="21"/>
          <w:szCs w:val="21"/>
        </w:rPr>
        <w:t>.println("100");</w:t>
      </w:r>
      <w:r>
        <w:rPr>
          <w:rFonts w:ascii="Consolas" w:cs="Consolas" w:eastAsia="Consolas" w:hAnsi="Consolas"/>
          <w:sz w:val="21"/>
          <w:szCs w:val="21"/>
        </w:rPr>
        <w:t> dis_new1 = get_distance1();</w:t>
      </w:r>
      <w:r>
        <w:rPr>
          <w:rFonts w:ascii="Consolas" w:cs="Consolas" w:eastAsia="Consolas" w:hAnsi="Consolas"/>
          <w:sz w:val="21"/>
          <w:szCs w:val="21"/>
        </w:rPr>
        <w:t> dis_new2 = get_distance2();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6"/>
        <w:ind w:left="341"/>
      </w:pPr>
      <w:r>
        <w:rPr>
          <w:rFonts w:ascii="Consolas" w:cs="Consolas" w:eastAsia="Consolas" w:hAnsi="Consolas"/>
          <w:sz w:val="21"/>
          <w:szCs w:val="21"/>
        </w:rPr>
        <w:t>if (dis1 != dis_new1 || dis2 != dis_new2){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/>
        <w:ind w:left="572"/>
      </w:pPr>
      <w:r>
        <w:rPr>
          <w:rFonts w:ascii="Consolas" w:cs="Consolas" w:eastAsia="Consolas" w:hAnsi="Consolas"/>
          <w:b/>
          <w:sz w:val="21"/>
          <w:szCs w:val="21"/>
        </w:rPr>
        <w:t>Serial</w:t>
      </w:r>
      <w:r>
        <w:rPr>
          <w:rFonts w:ascii="Consolas" w:cs="Consolas" w:eastAsia="Consolas" w:hAnsi="Consolas"/>
          <w:sz w:val="21"/>
          <w:szCs w:val="21"/>
        </w:rPr>
        <w:t>.println("200");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7" w:line="278" w:lineRule="auto"/>
        <w:ind w:hanging="230" w:left="802" w:right="4541"/>
      </w:pPr>
      <w:r>
        <w:rPr>
          <w:rFonts w:ascii="Consolas" w:cs="Consolas" w:eastAsia="Consolas" w:hAnsi="Consolas"/>
          <w:sz w:val="21"/>
          <w:szCs w:val="21"/>
        </w:rPr>
        <w:t>if (dis1 &lt; dis2){</w:t>
      </w:r>
      <w:r>
        <w:rPr>
          <w:rFonts w:ascii="Consolas" w:cs="Consolas" w:eastAsia="Consolas" w:hAnsi="Consolas"/>
          <w:sz w:val="21"/>
          <w:szCs w:val="21"/>
        </w:rPr>
        <w:t> </w:t>
      </w:r>
      <w:r>
        <w:rPr>
          <w:rFonts w:ascii="Consolas" w:cs="Consolas" w:eastAsia="Consolas" w:hAnsi="Consolas"/>
          <w:b/>
          <w:sz w:val="21"/>
          <w:szCs w:val="21"/>
        </w:rPr>
        <w:t>Serial</w:t>
      </w:r>
      <w:r>
        <w:rPr>
          <w:rFonts w:ascii="Consolas" w:cs="Consolas" w:eastAsia="Consolas" w:hAnsi="Consolas"/>
          <w:sz w:val="21"/>
          <w:szCs w:val="21"/>
        </w:rPr>
        <w:t>.println("Enter loop");</w:t>
      </w:r>
      <w:r>
        <w:rPr>
          <w:rFonts w:ascii="Consolas" w:cs="Consolas" w:eastAsia="Consolas" w:hAnsi="Consolas"/>
          <w:sz w:val="21"/>
          <w:szCs w:val="21"/>
        </w:rPr>
        <w:t> entered = entered + 1;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5" w:line="278" w:lineRule="auto"/>
        <w:ind w:left="802" w:right="4201"/>
        <w:sectPr>
          <w:pgMar w:bottom="280" w:footer="806" w:header="0" w:left="1500" w:right="1680" w:top="1360"/>
          <w:pgSz w:h="16860" w:w="11920"/>
        </w:sectPr>
      </w:pPr>
      <w:r>
        <w:rPr>
          <w:rFonts w:ascii="Consolas" w:cs="Consolas" w:eastAsia="Consolas" w:hAnsi="Consolas"/>
          <w:sz w:val="21"/>
          <w:szCs w:val="21"/>
        </w:rPr>
        <w:t>inside = inside + 1;</w:t>
      </w:r>
      <w:r>
        <w:rPr>
          <w:rFonts w:ascii="Consolas" w:cs="Consolas" w:eastAsia="Consolas" w:hAnsi="Consolas"/>
          <w:sz w:val="21"/>
          <w:szCs w:val="21"/>
        </w:rPr>
        <w:t> digitalWrite(LED, HIGH);</w:t>
      </w:r>
      <w:r>
        <w:rPr>
          <w:rFonts w:ascii="Consolas" w:cs="Consolas" w:eastAsia="Consolas" w:hAnsi="Consolas"/>
          <w:sz w:val="21"/>
          <w:szCs w:val="21"/>
        </w:rPr>
        <w:t> Blynk.virtualWrite(V0, entered);</w:t>
      </w:r>
      <w:r>
        <w:rPr>
          <w:rFonts w:ascii="Consolas" w:cs="Consolas" w:eastAsia="Consolas" w:hAnsi="Consolas"/>
          <w:sz w:val="21"/>
          <w:szCs w:val="21"/>
        </w:rPr>
        <w:t> Blynk.virtualWrite(V2, inside);</w:t>
      </w:r>
      <w:r>
        <w:rPr>
          <w:rFonts w:ascii="Consolas" w:cs="Consolas" w:eastAsia="Consolas" w:hAnsi="Consolas"/>
          <w:sz w:val="21"/>
          <w:szCs w:val="21"/>
        </w:rPr>
        <w:t> dis1 = dis_new1;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60"/>
        <w:ind w:left="802"/>
      </w:pPr>
      <w:r>
        <w:rPr>
          <w:rFonts w:ascii="Consolas" w:cs="Consolas" w:eastAsia="Consolas" w:hAnsi="Consolas"/>
          <w:sz w:val="21"/>
          <w:szCs w:val="21"/>
        </w:rPr>
        <w:t>delay(1000);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40"/>
        <w:ind w:left="802"/>
      </w:pPr>
      <w:r>
        <w:rPr>
          <w:rFonts w:ascii="Consolas" w:cs="Consolas" w:eastAsia="Consolas" w:hAnsi="Consolas"/>
          <w:sz w:val="21"/>
          <w:szCs w:val="21"/>
        </w:rPr>
        <w:t>digitalWrite(LED, LOW);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7"/>
        <w:ind w:left="572"/>
      </w:pPr>
      <w:r>
        <w:rPr>
          <w:rFonts w:ascii="Consolas" w:cs="Consolas" w:eastAsia="Consolas" w:hAnsi="Consolas"/>
          <w:sz w:val="21"/>
          <w:szCs w:val="21"/>
        </w:rPr>
        <w:t>}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 w:line="278" w:lineRule="auto"/>
        <w:ind w:hanging="230" w:left="802" w:right="4541"/>
      </w:pPr>
      <w:r>
        <w:rPr>
          <w:rFonts w:ascii="Consolas" w:cs="Consolas" w:eastAsia="Consolas" w:hAnsi="Consolas"/>
          <w:sz w:val="21"/>
          <w:szCs w:val="21"/>
        </w:rPr>
        <w:t>if (dis1 &gt; dis2){</w:t>
      </w:r>
      <w:r>
        <w:rPr>
          <w:rFonts w:ascii="Consolas" w:cs="Consolas" w:eastAsia="Consolas" w:hAnsi="Consolas"/>
          <w:sz w:val="21"/>
          <w:szCs w:val="21"/>
        </w:rPr>
        <w:t> </w:t>
      </w:r>
      <w:r>
        <w:rPr>
          <w:rFonts w:ascii="Consolas" w:cs="Consolas" w:eastAsia="Consolas" w:hAnsi="Consolas"/>
          <w:b/>
          <w:sz w:val="21"/>
          <w:szCs w:val="21"/>
        </w:rPr>
        <w:t>Serial</w:t>
      </w:r>
      <w:r>
        <w:rPr>
          <w:rFonts w:ascii="Consolas" w:cs="Consolas" w:eastAsia="Consolas" w:hAnsi="Consolas"/>
          <w:sz w:val="21"/>
          <w:szCs w:val="21"/>
        </w:rPr>
        <w:t>.println("Leave loop");</w:t>
      </w:r>
      <w:r>
        <w:rPr>
          <w:rFonts w:ascii="Consolas" w:cs="Consolas" w:eastAsia="Consolas" w:hAnsi="Consolas"/>
          <w:sz w:val="21"/>
          <w:szCs w:val="21"/>
        </w:rPr>
        <w:t> left = left + 1;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" w:line="278" w:lineRule="auto"/>
        <w:ind w:left="802" w:right="4316"/>
      </w:pPr>
      <w:r>
        <w:rPr>
          <w:rFonts w:ascii="Consolas" w:cs="Consolas" w:eastAsia="Consolas" w:hAnsi="Consolas"/>
          <w:sz w:val="21"/>
          <w:szCs w:val="21"/>
        </w:rPr>
        <w:t>inside = inside - 1;</w:t>
      </w:r>
      <w:r>
        <w:rPr>
          <w:rFonts w:ascii="Consolas" w:cs="Consolas" w:eastAsia="Consolas" w:hAnsi="Consolas"/>
          <w:sz w:val="21"/>
          <w:szCs w:val="21"/>
        </w:rPr>
        <w:t> Blynk.virtualWrite(V1, left);</w:t>
      </w:r>
      <w:r>
        <w:rPr>
          <w:rFonts w:ascii="Consolas" w:cs="Consolas" w:eastAsia="Consolas" w:hAnsi="Consolas"/>
          <w:sz w:val="21"/>
          <w:szCs w:val="21"/>
        </w:rPr>
        <w:t> Blynk.virtualWrite(V2, inside);</w:t>
      </w:r>
      <w:r>
        <w:rPr>
          <w:rFonts w:ascii="Consolas" w:cs="Consolas" w:eastAsia="Consolas" w:hAnsi="Consolas"/>
          <w:sz w:val="21"/>
          <w:szCs w:val="21"/>
        </w:rPr>
        <w:t> dis2 = dis_new2;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"/>
        <w:ind w:left="802"/>
      </w:pPr>
      <w:r>
        <w:rPr>
          <w:rFonts w:ascii="Consolas" w:cs="Consolas" w:eastAsia="Consolas" w:hAnsi="Consolas"/>
          <w:sz w:val="21"/>
          <w:szCs w:val="21"/>
        </w:rPr>
        <w:t>delay(1000);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/>
        <w:ind w:left="572"/>
      </w:pPr>
      <w:r>
        <w:rPr>
          <w:rFonts w:ascii="Consolas" w:cs="Consolas" w:eastAsia="Consolas" w:hAnsi="Consolas"/>
          <w:sz w:val="21"/>
          <w:szCs w:val="21"/>
        </w:rPr>
        <w:t>}</w:t>
      </w:r>
    </w:p>
    <w:p>
      <w:pPr>
        <w:rPr>
          <w:sz w:val="10"/>
          <w:szCs w:val="10"/>
        </w:rPr>
        <w:jc w:val="left"/>
        <w:spacing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25"/>
        <w:ind w:left="341"/>
      </w:pPr>
      <w:r>
        <w:rPr>
          <w:rFonts w:ascii="Consolas" w:cs="Consolas" w:eastAsia="Consolas" w:hAnsi="Consolas"/>
          <w:sz w:val="21"/>
          <w:szCs w:val="21"/>
        </w:rPr>
        <w:t>}</w:t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25"/>
        <w:ind w:left="111"/>
      </w:pPr>
      <w:r>
        <w:rPr>
          <w:rFonts w:ascii="Consolas" w:cs="Consolas" w:eastAsia="Consolas" w:hAnsi="Consolas"/>
          <w:sz w:val="21"/>
          <w:szCs w:val="21"/>
        </w:rPr>
        <w:t>}</w:t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line="278" w:lineRule="auto"/>
        <w:ind w:hanging="115" w:left="341" w:right="5237"/>
      </w:pPr>
      <w:r>
        <w:rPr>
          <w:rFonts w:ascii="Consolas" w:cs="Consolas" w:eastAsia="Consolas" w:hAnsi="Consolas"/>
          <w:sz w:val="21"/>
          <w:szCs w:val="21"/>
        </w:rPr>
        <w:t>void setup() {</w:t>
      </w:r>
      <w:r>
        <w:rPr>
          <w:rFonts w:ascii="Consolas" w:cs="Consolas" w:eastAsia="Consolas" w:hAnsi="Consolas"/>
          <w:sz w:val="21"/>
          <w:szCs w:val="21"/>
        </w:rPr>
        <w:t> </w:t>
      </w:r>
      <w:r>
        <w:rPr>
          <w:rFonts w:ascii="Consolas" w:cs="Consolas" w:eastAsia="Consolas" w:hAnsi="Consolas"/>
          <w:b/>
          <w:sz w:val="21"/>
          <w:szCs w:val="21"/>
        </w:rPr>
        <w:t>Serial</w:t>
      </w:r>
      <w:r>
        <w:rPr>
          <w:rFonts w:ascii="Consolas" w:cs="Consolas" w:eastAsia="Consolas" w:hAnsi="Consolas"/>
          <w:sz w:val="21"/>
          <w:szCs w:val="21"/>
        </w:rPr>
        <w:t>.begin(115200);</w:t>
      </w:r>
      <w:r>
        <w:rPr>
          <w:rFonts w:ascii="Consolas" w:cs="Consolas" w:eastAsia="Consolas" w:hAnsi="Consolas"/>
          <w:sz w:val="21"/>
          <w:szCs w:val="21"/>
        </w:rPr>
        <w:t> pinMode(LED, OUTPUT);</w:t>
      </w:r>
      <w:r>
        <w:rPr>
          <w:rFonts w:ascii="Consolas" w:cs="Consolas" w:eastAsia="Consolas" w:hAnsi="Consolas"/>
          <w:sz w:val="21"/>
          <w:szCs w:val="21"/>
        </w:rPr>
        <w:t> pinMode(PIN_TRIG1, OUTPUT);</w:t>
      </w:r>
      <w:r>
        <w:rPr>
          <w:rFonts w:ascii="Consolas" w:cs="Consolas" w:eastAsia="Consolas" w:hAnsi="Consolas"/>
          <w:sz w:val="21"/>
          <w:szCs w:val="21"/>
        </w:rPr>
        <w:t> pinMode(PIN_ECHO1, INPUT);</w:t>
      </w:r>
      <w:r>
        <w:rPr>
          <w:rFonts w:ascii="Consolas" w:cs="Consolas" w:eastAsia="Consolas" w:hAnsi="Consolas"/>
          <w:sz w:val="21"/>
          <w:szCs w:val="21"/>
        </w:rPr>
        <w:t> pinMode(PIN_TRIG2, OUTPUT);</w:t>
      </w:r>
      <w:r>
        <w:rPr>
          <w:rFonts w:ascii="Consolas" w:cs="Consolas" w:eastAsia="Consolas" w:hAnsi="Consolas"/>
          <w:sz w:val="21"/>
          <w:szCs w:val="21"/>
        </w:rPr>
        <w:t> pinMode(PIN_ECHO2, INPUT);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6"/>
        <w:ind w:left="341"/>
      </w:pPr>
      <w:r>
        <w:rPr>
          <w:rFonts w:ascii="Consolas" w:cs="Consolas" w:eastAsia="Consolas" w:hAnsi="Consolas"/>
          <w:sz w:val="21"/>
          <w:szCs w:val="21"/>
        </w:rPr>
        <w:t>Blynk.begin(auth, ssid, pass, "blynk.cloud", 8080);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7"/>
        <w:ind w:left="341"/>
      </w:pPr>
      <w:r>
        <w:rPr>
          <w:rFonts w:ascii="Consolas" w:cs="Consolas" w:eastAsia="Consolas" w:hAnsi="Consolas"/>
          <w:sz w:val="21"/>
          <w:szCs w:val="21"/>
        </w:rPr>
        <w:t>timer.setInterval(1000L, myTimer);</w:t>
      </w:r>
    </w:p>
    <w:p>
      <w:pPr>
        <w:rPr>
          <w:sz w:val="12"/>
          <w:szCs w:val="12"/>
        </w:rPr>
        <w:jc w:val="left"/>
        <w:spacing w:before="5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ind w:left="111"/>
      </w:pPr>
      <w:r>
        <w:rPr>
          <w:rFonts w:ascii="Consolas" w:cs="Consolas" w:eastAsia="Consolas" w:hAnsi="Consolas"/>
          <w:sz w:val="21"/>
          <w:szCs w:val="21"/>
        </w:rPr>
        <w:t>}</w:t>
      </w:r>
    </w:p>
    <w:p>
      <w:pPr>
        <w:rPr>
          <w:sz w:val="28"/>
          <w:szCs w:val="28"/>
        </w:rPr>
        <w:jc w:val="left"/>
        <w:spacing w:before="9" w:line="280" w:lineRule="exact"/>
      </w:pPr>
      <w:r>
        <w:rPr>
          <w:sz w:val="28"/>
          <w:szCs w:val="28"/>
        </w:rPr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line="280" w:lineRule="atLeast"/>
        <w:ind w:hanging="230" w:left="341" w:right="6968"/>
      </w:pPr>
      <w:r>
        <w:rPr>
          <w:rFonts w:ascii="Consolas" w:cs="Consolas" w:eastAsia="Consolas" w:hAnsi="Consolas"/>
          <w:sz w:val="21"/>
          <w:szCs w:val="21"/>
        </w:rPr>
        <w:t>void loop() {</w:t>
      </w:r>
      <w:r>
        <w:rPr>
          <w:rFonts w:ascii="Consolas" w:cs="Consolas" w:eastAsia="Consolas" w:hAnsi="Consolas"/>
          <w:sz w:val="21"/>
          <w:szCs w:val="21"/>
        </w:rPr>
        <w:t> Blynk.run();</w:t>
      </w:r>
      <w:r>
        <w:rPr>
          <w:rFonts w:ascii="Consolas" w:cs="Consolas" w:eastAsia="Consolas" w:hAnsi="Consolas"/>
          <w:sz w:val="21"/>
          <w:szCs w:val="21"/>
        </w:rPr>
        <w:t> timer.run();</w:t>
      </w:r>
    </w:p>
    <w:p>
      <w:pPr>
        <w:rPr>
          <w:rFonts w:ascii="Consolas" w:cs="Consolas" w:eastAsia="Consolas" w:hAnsi="Consolas"/>
          <w:sz w:val="21"/>
          <w:szCs w:val="21"/>
        </w:rPr>
        <w:jc w:val="left"/>
        <w:spacing w:before="39"/>
        <w:ind w:left="111"/>
        <w:sectPr>
          <w:pgMar w:bottom="280" w:footer="806" w:header="0" w:left="1500" w:right="1680" w:top="1360"/>
          <w:pgSz w:h="16860" w:w="11920"/>
        </w:sectPr>
      </w:pPr>
      <w:r>
        <w:rPr>
          <w:rFonts w:ascii="Consolas" w:cs="Consolas" w:eastAsia="Consolas" w:hAnsi="Consolas"/>
          <w:sz w:val="21"/>
          <w:szCs w:val="21"/>
        </w:rPr>
        <w:t>}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spacing w:before="59"/>
        <w:ind w:left="4151" w:right="3896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CHAPTER-5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ind w:left="4391" w:right="4137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RESULT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17"/>
          <w:szCs w:val="17"/>
        </w:rPr>
        <w:jc w:val="left"/>
        <w:spacing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35"/>
      </w:pPr>
      <w:r>
        <w:pict>
          <v:shape style="width:463.85pt;height:241.5pt" type="#_x0000_t75">
            <v:imagedata o:title="" r:id="rId10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00"/>
      </w:pPr>
      <w:r>
        <w:pict>
          <v:shape style="width:470.45pt;height:254.25pt" type="#_x0000_t75">
            <v:imagedata o:title="" r:id="rId11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7"/>
        <w:sectPr>
          <w:pgMar w:bottom="280" w:footer="806" w:header="0" w:left="1360" w:right="820" w:top="1380"/>
          <w:pgSz w:h="16860" w:w="11920"/>
        </w:sect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SIMULATION LINK: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</w:r>
      <w:hyperlink r:id="rId12"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h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t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t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p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s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: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/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/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w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o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k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w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i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.c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o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m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/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p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ro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j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ect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s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/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3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7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8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9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0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5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5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8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1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5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2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1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4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4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5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8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8</w:t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</w:r>
        <w:r>
          <w:rPr>
            <w:rFonts w:ascii="Times New Roman" w:cs="Times New Roman" w:eastAsia="Times New Roman" w:hAnsi="Times New Roman"/>
            <w:color w:val="0000FF"/>
            <w:sz w:val="28"/>
            <w:szCs w:val="28"/>
            <w:u w:color="0000FF" w:val="single"/>
          </w:rPr>
          <w:t>9</w:t>
        </w:r>
      </w:hyperlink>
      <w:r>
        <w:rPr>
          <w:rFonts w:ascii="Times New Roman" w:cs="Times New Roman" w:eastAsia="Times New Roman" w:hAnsi="Times New Roman"/>
          <w:color w:val="0000FF"/>
          <w:sz w:val="28"/>
          <w:szCs w:val="28"/>
        </w:rPr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60"/>
        <w:ind w:left="107"/>
      </w:pPr>
      <w:r>
        <w:rPr>
          <w:rFonts w:ascii="Times New Roman" w:cs="Times New Roman" w:eastAsia="Times New Roman" w:hAnsi="Times New Roman"/>
          <w:b/>
          <w:w w:val="99"/>
          <w:sz w:val="32"/>
          <w:szCs w:val="32"/>
        </w:rPr>
        <w:t>5.1</w:t>
      </w:r>
      <w:r>
        <w:rPr>
          <w:rFonts w:ascii="Times New Roman" w:cs="Times New Roman" w:eastAsia="Times New Roman" w:hAnsi="Times New Roman"/>
          <w:b/>
          <w:w w:val="100"/>
          <w:sz w:val="32"/>
          <w:szCs w:val="32"/>
        </w:rPr>
      </w:r>
      <w:r>
        <w:rPr>
          <w:rFonts w:ascii="Times New Roman" w:cs="Times New Roman" w:eastAsia="Times New Roman" w:hAnsi="Times New Roman"/>
          <w:b/>
          <w:w w:val="100"/>
          <w:sz w:val="28"/>
          <w:szCs w:val="28"/>
        </w:rPr>
        <w:t>ADVANTAGES</w:t>
      </w:r>
      <w:r>
        <w:rPr>
          <w:rFonts w:ascii="Times New Roman" w:cs="Times New Roman" w:eastAsia="Times New Roman" w:hAnsi="Times New Roman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firstLine="449" w:left="251" w:right="61"/>
      </w:pPr>
      <w:r>
        <w:rPr>
          <w:rFonts w:ascii="Times New Roman" w:cs="Times New Roman" w:eastAsia="Times New Roman" w:hAnsi="Times New Roman"/>
          <w:sz w:val="28"/>
          <w:szCs w:val="28"/>
        </w:rPr>
        <w:t>Public transportation optimization offers a wide range of advantages, making it a</w:t>
      </w:r>
      <w:r>
        <w:rPr>
          <w:rFonts w:ascii="Times New Roman" w:cs="Times New Roman" w:eastAsia="Times New Roman" w:hAnsi="Times New Roman"/>
          <w:sz w:val="28"/>
          <w:szCs w:val="28"/>
        </w:rPr>
        <w:t> crucial  element  of  sustainable  urban  mobility  and  transportation  systems.  Here  are</w:t>
      </w:r>
      <w:r>
        <w:rPr>
          <w:rFonts w:ascii="Times New Roman" w:cs="Times New Roman" w:eastAsia="Times New Roman" w:hAnsi="Times New Roman"/>
          <w:sz w:val="28"/>
          <w:szCs w:val="28"/>
        </w:rPr>
        <w:t> some key advantages:</w:t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hanging="144" w:left="251" w:right="60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1. Reduced Traffic Congestion: </w:t>
      </w:r>
      <w:r>
        <w:rPr>
          <w:rFonts w:ascii="Times New Roman" w:cs="Times New Roman" w:eastAsia="Times New Roman" w:hAnsi="Times New Roman"/>
          <w:sz w:val="28"/>
          <w:szCs w:val="28"/>
        </w:rPr>
        <w:t>Efficient public transportation systems can alleviate</w:t>
      </w:r>
      <w:r>
        <w:rPr>
          <w:rFonts w:ascii="Times New Roman" w:cs="Times New Roman" w:eastAsia="Times New Roman" w:hAnsi="Times New Roman"/>
          <w:sz w:val="28"/>
          <w:szCs w:val="28"/>
        </w:rPr>
        <w:t> road congestion by reducing the number of private vehicles on the road. This leads to</w:t>
      </w:r>
      <w:r>
        <w:rPr>
          <w:rFonts w:ascii="Times New Roman" w:cs="Times New Roman" w:eastAsia="Times New Roman" w:hAnsi="Times New Roman"/>
          <w:sz w:val="28"/>
          <w:szCs w:val="28"/>
        </w:rPr>
        <w:t> smoother traffic flow, shorter travel times, and decreased stress forcommuters.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hanging="144" w:left="251" w:right="58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2. Environmental Benefits</w:t>
      </w:r>
      <w:r>
        <w:rPr>
          <w:rFonts w:ascii="Times New Roman" w:cs="Times New Roman" w:eastAsia="Times New Roman" w:hAnsi="Times New Roman"/>
          <w:sz w:val="28"/>
          <w:szCs w:val="28"/>
        </w:rPr>
        <w:t>: Public transportation optimization can significantly reduce</w:t>
      </w:r>
      <w:r>
        <w:rPr>
          <w:rFonts w:ascii="Times New Roman" w:cs="Times New Roman" w:eastAsia="Times New Roman" w:hAnsi="Times New Roman"/>
          <w:sz w:val="28"/>
          <w:szCs w:val="28"/>
        </w:rPr>
        <w:t> greenhouse gas emissions. By promoting the use of buses, trams, subways, and other</w:t>
      </w:r>
      <w:r>
        <w:rPr>
          <w:rFonts w:ascii="Times New Roman" w:cs="Times New Roman" w:eastAsia="Times New Roman" w:hAnsi="Times New Roman"/>
          <w:sz w:val="28"/>
          <w:szCs w:val="28"/>
        </w:rPr>
        <w:t> forms of mass transit, it helps mitigate air pollution and decrease the carbon footprint</w:t>
      </w:r>
      <w:r>
        <w:rPr>
          <w:rFonts w:ascii="Times New Roman" w:cs="Times New Roman" w:eastAsia="Times New Roman" w:hAnsi="Times New Roman"/>
          <w:sz w:val="28"/>
          <w:szCs w:val="28"/>
        </w:rPr>
        <w:t> of urban areas.</w:t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hanging="144" w:left="251" w:right="59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3. Energy  Efficiency:  </w:t>
      </w:r>
      <w:r>
        <w:rPr>
          <w:rFonts w:ascii="Times New Roman" w:cs="Times New Roman" w:eastAsia="Times New Roman" w:hAnsi="Times New Roman"/>
          <w:sz w:val="28"/>
          <w:szCs w:val="28"/>
        </w:rPr>
        <w:t>Public  transportation  is  generally  more  energy-efficient  per</w:t>
      </w:r>
      <w:r>
        <w:rPr>
          <w:rFonts w:ascii="Times New Roman" w:cs="Times New Roman" w:eastAsia="Times New Roman" w:hAnsi="Times New Roman"/>
          <w:sz w:val="28"/>
          <w:szCs w:val="28"/>
        </w:rPr>
        <w:t> passenger mile compared to private vehicles. Optimizing routes and using  modern,</w:t>
      </w:r>
      <w:r>
        <w:rPr>
          <w:rFonts w:ascii="Times New Roman" w:cs="Times New Roman" w:eastAsia="Times New Roman" w:hAnsi="Times New Roman"/>
          <w:sz w:val="28"/>
          <w:szCs w:val="28"/>
        </w:rPr>
        <w:t> energy-efficient vehicles can further improve energy conservation.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hanging="144" w:left="251" w:right="60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4.  Economic Savings</w:t>
      </w:r>
      <w:r>
        <w:rPr>
          <w:rFonts w:ascii="Times New Roman" w:cs="Times New Roman" w:eastAsia="Times New Roman" w:hAnsi="Times New Roman"/>
          <w:sz w:val="28"/>
          <w:szCs w:val="28"/>
        </w:rPr>
        <w:t>: It can be cost-effective for both governments and individuals.</w:t>
      </w:r>
      <w:r>
        <w:rPr>
          <w:rFonts w:ascii="Times New Roman" w:cs="Times New Roman" w:eastAsia="Times New Roman" w:hAnsi="Times New Roman"/>
          <w:sz w:val="28"/>
          <w:szCs w:val="28"/>
        </w:rPr>
        <w:t> Public transportation is often more affordable than owning and maintaining a private</w:t>
      </w:r>
      <w:r>
        <w:rPr>
          <w:rFonts w:ascii="Times New Roman" w:cs="Times New Roman" w:eastAsia="Times New Roman" w:hAnsi="Times New Roman"/>
          <w:sz w:val="28"/>
          <w:szCs w:val="28"/>
        </w:rPr>
        <w:t> vehicle, and it can reduce overall transportation costs for individuals and families.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60" w:lineRule="auto"/>
        <w:ind w:hanging="144" w:left="251" w:right="59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5. Access  to  Opportunities</w:t>
      </w:r>
      <w:r>
        <w:rPr>
          <w:rFonts w:ascii="Times New Roman" w:cs="Times New Roman" w:eastAsia="Times New Roman" w:hAnsi="Times New Roman"/>
          <w:sz w:val="28"/>
          <w:szCs w:val="28"/>
        </w:rPr>
        <w:t>: Public transportation expands access to education,  jobs,</w:t>
      </w:r>
      <w:r>
        <w:rPr>
          <w:rFonts w:ascii="Times New Roman" w:cs="Times New Roman" w:eastAsia="Times New Roman" w:hAnsi="Times New Roman"/>
          <w:sz w:val="28"/>
          <w:szCs w:val="28"/>
        </w:rPr>
        <w:t> healthcare,  and  other  essential  services,  particularly  for  those  who  may  not  have</w:t>
      </w:r>
      <w:r>
        <w:rPr>
          <w:rFonts w:ascii="Times New Roman" w:cs="Times New Roman" w:eastAsia="Times New Roman" w:hAnsi="Times New Roman"/>
          <w:sz w:val="28"/>
          <w:szCs w:val="28"/>
        </w:rPr>
        <w:t> access to private vehicles. This improves social equity and economic opportunities.</w:t>
      </w:r>
    </w:p>
    <w:p>
      <w:pPr>
        <w:rPr>
          <w:sz w:val="15"/>
          <w:szCs w:val="15"/>
        </w:rPr>
        <w:jc w:val="left"/>
        <w:spacing w:before="6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hanging="144" w:left="251" w:right="57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6.Reduced Parking Demand: </w:t>
      </w:r>
      <w:r>
        <w:rPr>
          <w:rFonts w:ascii="Times New Roman" w:cs="Times New Roman" w:eastAsia="Times New Roman" w:hAnsi="Times New Roman"/>
          <w:sz w:val="28"/>
          <w:szCs w:val="28"/>
        </w:rPr>
        <w:t>Efficient public transportation systems reduce the need</w:t>
      </w:r>
      <w:r>
        <w:rPr>
          <w:rFonts w:ascii="Times New Roman" w:cs="Times New Roman" w:eastAsia="Times New Roman" w:hAnsi="Times New Roman"/>
          <w:sz w:val="28"/>
          <w:szCs w:val="28"/>
        </w:rPr>
        <w:t> for  extensive  parking  infrastructure,  freeing  up  valuable  urban  space  for  other</w:t>
      </w:r>
      <w:r>
        <w:rPr>
          <w:rFonts w:ascii="Times New Roman" w:cs="Times New Roman" w:eastAsia="Times New Roman" w:hAnsi="Times New Roman"/>
          <w:sz w:val="28"/>
          <w:szCs w:val="28"/>
        </w:rPr>
        <w:t> purposes and reducing the burden on city budgets.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9" w:lineRule="auto"/>
        <w:ind w:firstLine="449" w:left="251" w:right="61"/>
        <w:sectPr>
          <w:pgMar w:bottom="280" w:footer="806" w:header="0" w:left="1360" w:right="560" w:top="1380"/>
          <w:pgSz w:h="16860" w:w="11920"/>
        </w:sectPr>
      </w:pPr>
      <w:r>
        <w:rPr>
          <w:rFonts w:ascii="Times New Roman" w:cs="Times New Roman" w:eastAsia="Times New Roman" w:hAnsi="Times New Roman"/>
          <w:sz w:val="28"/>
          <w:szCs w:val="28"/>
        </w:rPr>
        <w:t>In  conclusion,  public  transportation  optimization  not  only  provides  numerous</w:t>
      </w:r>
      <w:r>
        <w:rPr>
          <w:rFonts w:ascii="Times New Roman" w:cs="Times New Roman" w:eastAsia="Times New Roman" w:hAnsi="Times New Roman"/>
          <w:sz w:val="28"/>
          <w:szCs w:val="28"/>
        </w:rPr>
        <w:t> benefits for the environment, the economy, and society but also plays a vital role in</w:t>
      </w:r>
      <w:r>
        <w:rPr>
          <w:rFonts w:ascii="Times New Roman" w:cs="Times New Roman" w:eastAsia="Times New Roman" w:hAnsi="Times New Roman"/>
          <w:sz w:val="28"/>
          <w:szCs w:val="28"/>
        </w:rPr>
        <w:t> shaping more sustainable and livable cities for the future.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58"/>
        <w:ind w:left="100"/>
      </w:pPr>
      <w:r>
        <w:rPr>
          <w:rFonts w:ascii="Times New Roman" w:cs="Times New Roman" w:eastAsia="Times New Roman" w:hAnsi="Times New Roman"/>
          <w:b/>
          <w:w w:val="99"/>
          <w:sz w:val="32"/>
          <w:szCs w:val="32"/>
        </w:rPr>
        <w:t>5.2</w:t>
      </w:r>
      <w:r>
        <w:rPr>
          <w:rFonts w:ascii="Times New Roman" w:cs="Times New Roman" w:eastAsia="Times New Roman" w:hAnsi="Times New Roman"/>
          <w:b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w w:val="100"/>
          <w:sz w:val="28"/>
          <w:szCs w:val="28"/>
        </w:rPr>
        <w:t>LIMITATIONS OF PUBLIC TRANSPORTATIONOPTIMIZATION</w:t>
      </w:r>
      <w:r>
        <w:rPr>
          <w:rFonts w:ascii="Times New Roman" w:cs="Times New Roman" w:eastAsia="Times New Roman" w:hAnsi="Times New Roman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4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8" w:lineRule="auto"/>
        <w:ind w:firstLine="449" w:left="271" w:right="57"/>
      </w:pPr>
      <w:r>
        <w:rPr>
          <w:rFonts w:ascii="Times New Roman" w:cs="Times New Roman" w:eastAsia="Times New Roman" w:hAnsi="Times New Roman"/>
          <w:sz w:val="28"/>
          <w:szCs w:val="28"/>
        </w:rPr>
        <w:t>Public transportation optimization, while offering numerous benefits, also comes</w:t>
      </w:r>
      <w:r>
        <w:rPr>
          <w:rFonts w:ascii="Times New Roman" w:cs="Times New Roman" w:eastAsia="Times New Roman" w:hAnsi="Times New Roman"/>
          <w:sz w:val="28"/>
          <w:szCs w:val="28"/>
        </w:rPr>
        <w:t> with certain limitations. One significant challenge is the need for  substantial initial</w:t>
      </w:r>
      <w:r>
        <w:rPr>
          <w:rFonts w:ascii="Times New Roman" w:cs="Times New Roman" w:eastAsia="Times New Roman" w:hAnsi="Times New Roman"/>
          <w:sz w:val="28"/>
          <w:szCs w:val="28"/>
        </w:rPr>
        <w:t> investments   in   infrastructure   and   technology.   Upgrading   or   expanding   public</w:t>
      </w:r>
      <w:r>
        <w:rPr>
          <w:rFonts w:ascii="Times New Roman" w:cs="Times New Roman" w:eastAsia="Times New Roman" w:hAnsi="Times New Roman"/>
          <w:sz w:val="28"/>
          <w:szCs w:val="28"/>
        </w:rPr>
        <w:t> transportation systems often requires substantial funding and time, making it a long-</w:t>
      </w:r>
      <w:r>
        <w:rPr>
          <w:rFonts w:ascii="Times New Roman" w:cs="Times New Roman" w:eastAsia="Times New Roman" w:hAnsi="Times New Roman"/>
          <w:sz w:val="28"/>
          <w:szCs w:val="28"/>
        </w:rPr>
        <w:t> term   commitment   for   municipalities   and   governments.   Additionally,   adapting</w:t>
      </w:r>
      <w:r>
        <w:rPr>
          <w:rFonts w:ascii="Times New Roman" w:cs="Times New Roman" w:eastAsia="Times New Roman" w:hAnsi="Times New Roman"/>
          <w:sz w:val="28"/>
          <w:szCs w:val="28"/>
        </w:rPr>
        <w:t> existing   infrastructure   to   accommodate  new   technologies  can   be   complex   and</w:t>
      </w:r>
      <w:r>
        <w:rPr>
          <w:rFonts w:ascii="Times New Roman" w:cs="Times New Roman" w:eastAsia="Times New Roman" w:hAnsi="Times New Roman"/>
          <w:sz w:val="28"/>
          <w:szCs w:val="28"/>
        </w:rPr>
        <w:t> disruptive. Another limitation is the potential resistance to change from the public, as</w:t>
      </w:r>
      <w:r>
        <w:rPr>
          <w:rFonts w:ascii="Times New Roman" w:cs="Times New Roman" w:eastAsia="Times New Roman" w:hAnsi="Times New Roman"/>
          <w:sz w:val="28"/>
          <w:szCs w:val="28"/>
        </w:rPr>
        <w:t> people may be hesitant to shift from their personal vehicles to public transportation,</w:t>
      </w:r>
      <w:r>
        <w:rPr>
          <w:rFonts w:ascii="Times New Roman" w:cs="Times New Roman" w:eastAsia="Times New Roman" w:hAnsi="Times New Roman"/>
          <w:sz w:val="28"/>
          <w:szCs w:val="28"/>
        </w:rPr>
        <w:t> even  if  it's  more  efficient.  Furthermore,  maintenance  and  operational  costs  can  be</w:t>
      </w:r>
      <w:r>
        <w:rPr>
          <w:rFonts w:ascii="Times New Roman" w:cs="Times New Roman" w:eastAsia="Times New Roman" w:hAnsi="Times New Roman"/>
          <w:sz w:val="28"/>
          <w:szCs w:val="28"/>
        </w:rPr>
        <w:t> substantial, and fare collection and  revenue generation may not always cover these</w:t>
      </w:r>
      <w:r>
        <w:rPr>
          <w:rFonts w:ascii="Times New Roman" w:cs="Times New Roman" w:eastAsia="Times New Roman" w:hAnsi="Times New Roman"/>
          <w:sz w:val="28"/>
          <w:szCs w:val="28"/>
        </w:rPr>
        <w:t> expenses.    Lastly,    public    transportation    optimization    may   face   geographical</w:t>
      </w:r>
      <w:r>
        <w:rPr>
          <w:rFonts w:ascii="Times New Roman" w:cs="Times New Roman" w:eastAsia="Times New Roman" w:hAnsi="Times New Roman"/>
          <w:sz w:val="28"/>
          <w:szCs w:val="28"/>
        </w:rPr>
        <w:t> limitations,  with  rural  and  less  densely  populated  areas  finding  it  challenging  to</w:t>
      </w:r>
      <w:r>
        <w:rPr>
          <w:rFonts w:ascii="Times New Roman" w:cs="Times New Roman" w:eastAsia="Times New Roman" w:hAnsi="Times New Roman"/>
          <w:sz w:val="28"/>
          <w:szCs w:val="28"/>
        </w:rPr>
        <w:t> implement efficient systems. Overcoming these limitations requires careful planning,</w:t>
      </w:r>
      <w:r>
        <w:rPr>
          <w:rFonts w:ascii="Times New Roman" w:cs="Times New Roman" w:eastAsia="Times New Roman" w:hAnsi="Times New Roman"/>
          <w:sz w:val="28"/>
          <w:szCs w:val="28"/>
        </w:rPr>
        <w:t> investment,    and    community    engagement    to    ensure    the    success    of    public</w:t>
      </w:r>
      <w:r>
        <w:rPr>
          <w:rFonts w:ascii="Times New Roman" w:cs="Times New Roman" w:eastAsia="Times New Roman" w:hAnsi="Times New Roman"/>
          <w:sz w:val="28"/>
          <w:szCs w:val="28"/>
        </w:rPr>
        <w:t> transportation optimization efforts.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27"/>
      </w:pPr>
      <w:r>
        <w:rPr>
          <w:rFonts w:ascii="Times New Roman" w:cs="Times New Roman" w:eastAsia="Times New Roman" w:hAnsi="Times New Roman"/>
          <w:b/>
          <w:w w:val="99"/>
          <w:sz w:val="32"/>
          <w:szCs w:val="32"/>
        </w:rPr>
        <w:t>5.3</w:t>
      </w:r>
      <w:r>
        <w:rPr>
          <w:rFonts w:ascii="Times New Roman" w:cs="Times New Roman" w:eastAsia="Times New Roman" w:hAnsi="Times New Roman"/>
          <w:b/>
          <w:w w:val="100"/>
          <w:sz w:val="32"/>
          <w:szCs w:val="32"/>
        </w:rPr>
      </w:r>
      <w:r>
        <w:rPr>
          <w:rFonts w:ascii="Times New Roman" w:cs="Times New Roman" w:eastAsia="Times New Roman" w:hAnsi="Times New Roman"/>
          <w:b/>
          <w:w w:val="100"/>
          <w:sz w:val="28"/>
          <w:szCs w:val="28"/>
        </w:rPr>
        <w:t>APPLICATIONS OF PUBLIC TRANSPORTATIONOPTIMIZATION.</w:t>
      </w:r>
      <w:r>
        <w:rPr>
          <w:rFonts w:ascii="Times New Roman" w:cs="Times New Roman" w:eastAsia="Times New Roman" w:hAnsi="Times New Roman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8" w:lineRule="auto"/>
        <w:ind w:firstLine="449" w:left="271" w:right="57"/>
        <w:sectPr>
          <w:pgMar w:bottom="280" w:footer="806" w:header="0" w:left="1340" w:right="560" w:top="1380"/>
          <w:pgSz w:h="16860" w:w="11920"/>
        </w:sectPr>
      </w:pPr>
      <w:r>
        <w:rPr>
          <w:rFonts w:ascii="Times New Roman" w:cs="Times New Roman" w:eastAsia="Times New Roman" w:hAnsi="Times New Roman"/>
          <w:sz w:val="28"/>
          <w:szCs w:val="28"/>
        </w:rPr>
        <w:t>Public transportation optimization finds extensive application in enhancing urban</w:t>
      </w:r>
      <w:r>
        <w:rPr>
          <w:rFonts w:ascii="Times New Roman" w:cs="Times New Roman" w:eastAsia="Times New Roman" w:hAnsi="Times New Roman"/>
          <w:sz w:val="28"/>
          <w:szCs w:val="28"/>
        </w:rPr>
        <w:t> mobility and transforming the way people move within cities. It plays a pivotal role</w:t>
      </w:r>
      <w:r>
        <w:rPr>
          <w:rFonts w:ascii="Times New Roman" w:cs="Times New Roman" w:eastAsia="Times New Roman" w:hAnsi="Times New Roman"/>
          <w:sz w:val="28"/>
          <w:szCs w:val="28"/>
        </w:rPr>
        <w:t> in reducing traffic congestion by offering efficient alternatives to private vehicle use,</w:t>
      </w:r>
      <w:r>
        <w:rPr>
          <w:rFonts w:ascii="Times New Roman" w:cs="Times New Roman" w:eastAsia="Times New Roman" w:hAnsi="Times New Roman"/>
          <w:sz w:val="28"/>
          <w:szCs w:val="28"/>
        </w:rPr>
        <w:t> thereby  easing  the  strain  on  road  infrastructure.  This  technology  is  crucial  in</w:t>
      </w:r>
      <w:r>
        <w:rPr>
          <w:rFonts w:ascii="Times New Roman" w:cs="Times New Roman" w:eastAsia="Times New Roman" w:hAnsi="Times New Roman"/>
          <w:sz w:val="28"/>
          <w:szCs w:val="28"/>
        </w:rPr>
        <w:t> promoting  sustainable  urban  development  and  reducing  environmental  impacts  by</w:t>
      </w:r>
      <w:r>
        <w:rPr>
          <w:rFonts w:ascii="Times New Roman" w:cs="Times New Roman" w:eastAsia="Times New Roman" w:hAnsi="Times New Roman"/>
          <w:sz w:val="28"/>
          <w:szCs w:val="28"/>
        </w:rPr>
        <w:t> decreasing emissions and air pollution. Furthermore, it improves  access to essential</w:t>
      </w:r>
      <w:r>
        <w:rPr>
          <w:rFonts w:ascii="Times New Roman" w:cs="Times New Roman" w:eastAsia="Times New Roman" w:hAnsi="Times New Roman"/>
          <w:sz w:val="28"/>
          <w:szCs w:val="28"/>
        </w:rPr>
        <w:t> services, such as healthcare, education, and employment, particularly for underserved</w:t>
      </w:r>
      <w:r>
        <w:rPr>
          <w:rFonts w:ascii="Times New Roman" w:cs="Times New Roman" w:eastAsia="Times New Roman" w:hAnsi="Times New Roman"/>
          <w:sz w:val="28"/>
          <w:szCs w:val="28"/>
        </w:rPr>
        <w:t> communities,    contributing    to    social    equity    and    economic    growth.    Public</w:t>
      </w:r>
      <w:r>
        <w:rPr>
          <w:rFonts w:ascii="Times New Roman" w:cs="Times New Roman" w:eastAsia="Times New Roman" w:hAnsi="Times New Roman"/>
          <w:sz w:val="28"/>
          <w:szCs w:val="28"/>
        </w:rPr>
        <w:t> transportation optimization also supports economic savings for both individuals and</w:t>
      </w:r>
      <w:r>
        <w:rPr>
          <w:rFonts w:ascii="Times New Roman" w:cs="Times New Roman" w:eastAsia="Times New Roman" w:hAnsi="Times New Roman"/>
          <w:sz w:val="28"/>
          <w:szCs w:val="28"/>
        </w:rPr>
        <w:t> municipalities,  as  it  can  be  more  cost- effective  than  car  ownership,  reducing  the</w:t>
      </w:r>
      <w:r>
        <w:rPr>
          <w:rFonts w:ascii="Times New Roman" w:cs="Times New Roman" w:eastAsia="Times New Roman" w:hAnsi="Times New Roman"/>
          <w:sz w:val="28"/>
          <w:szCs w:val="28"/>
        </w:rPr>
        <w:t> burden  on  city  budgets  and  promoting efficient  resource  utilization.  Moreover,  by</w:t>
      </w:r>
      <w:r>
        <w:rPr>
          <w:rFonts w:ascii="Times New Roman" w:cs="Times New Roman" w:eastAsia="Times New Roman" w:hAnsi="Times New Roman"/>
          <w:sz w:val="28"/>
          <w:szCs w:val="28"/>
        </w:rPr>
        <w:t> integrating  data-driven  decision- making  and  smart  technologies,  it  aligns  with  the</w:t>
      </w:r>
      <w:r>
        <w:rPr>
          <w:rFonts w:ascii="Times New Roman" w:cs="Times New Roman" w:eastAsia="Times New Roman" w:hAnsi="Times New Roman"/>
          <w:sz w:val="28"/>
          <w:szCs w:val="28"/>
        </w:rPr>
        <w:t> principles  of  smart  cities,  making  urban  areas  more  livable  and  responsive  to  the</w:t>
      </w:r>
      <w:r>
        <w:rPr>
          <w:rFonts w:ascii="Times New Roman" w:cs="Times New Roman" w:eastAsia="Times New Roman" w:hAnsi="Times New Roman"/>
          <w:sz w:val="28"/>
          <w:szCs w:val="28"/>
        </w:rPr>
        <w:t> needs of their residents.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spacing w:before="59"/>
        <w:ind w:left="4151" w:right="4156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CHAPTER-6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ind w:left="3875" w:right="3883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FUTURE SCOPE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8" w:lineRule="auto"/>
        <w:ind w:firstLine="449" w:left="251" w:right="56"/>
      </w:pPr>
      <w:r>
        <w:rPr>
          <w:rFonts w:ascii="Times New Roman" w:cs="Times New Roman" w:eastAsia="Times New Roman" w:hAnsi="Times New Roman"/>
          <w:sz w:val="28"/>
          <w:szCs w:val="28"/>
        </w:rPr>
        <w:t>The future of public transportation optimization holds great promise, with several</w:t>
      </w:r>
      <w:r>
        <w:rPr>
          <w:rFonts w:ascii="Times New Roman" w:cs="Times New Roman" w:eastAsia="Times New Roman" w:hAnsi="Times New Roman"/>
          <w:sz w:val="28"/>
          <w:szCs w:val="28"/>
        </w:rPr>
        <w:t> exciting  scopes  and  potential  developments  on  the  horizon.  As  cities  continue  to</w:t>
      </w:r>
      <w:r>
        <w:rPr>
          <w:rFonts w:ascii="Times New Roman" w:cs="Times New Roman" w:eastAsia="Times New Roman" w:hAnsi="Times New Roman"/>
          <w:sz w:val="28"/>
          <w:szCs w:val="28"/>
        </w:rPr>
        <w:t> grow,  there  is  an  increasing  need  for  more  efficient,  sustainable,  and  accessible</w:t>
      </w:r>
      <w:r>
        <w:rPr>
          <w:rFonts w:ascii="Times New Roman" w:cs="Times New Roman" w:eastAsia="Times New Roman" w:hAnsi="Times New Roman"/>
          <w:sz w:val="28"/>
          <w:szCs w:val="28"/>
        </w:rPr>
        <w:t> transportation  solutions.  Emerging  technologies,  such  as  autonomous  vehicles  and</w:t>
      </w:r>
      <w:r>
        <w:rPr>
          <w:rFonts w:ascii="Times New Roman" w:cs="Times New Roman" w:eastAsia="Times New Roman" w:hAnsi="Times New Roman"/>
          <w:sz w:val="28"/>
          <w:szCs w:val="28"/>
        </w:rPr>
        <w:t> electric  buses,  will  likely  play  a  significant  role  in  shaping  the  future  of  public</w:t>
      </w:r>
      <w:r>
        <w:rPr>
          <w:rFonts w:ascii="Times New Roman" w:cs="Times New Roman" w:eastAsia="Times New Roman" w:hAnsi="Times New Roman"/>
          <w:sz w:val="28"/>
          <w:szCs w:val="28"/>
        </w:rPr>
        <w:t> transportation. These advancements have the potential to improve safetyand efficiency</w:t>
      </w:r>
      <w:r>
        <w:rPr>
          <w:rFonts w:ascii="Times New Roman" w:cs="Times New Roman" w:eastAsia="Times New Roman" w:hAnsi="Times New Roman"/>
          <w:sz w:val="28"/>
          <w:szCs w:val="28"/>
        </w:rPr>
        <w:t> while   reducing   emissions   and   operational   costs.   Overall,   the   future  of   public</w:t>
      </w:r>
      <w:r>
        <w:rPr>
          <w:rFonts w:ascii="Times New Roman" w:cs="Times New Roman" w:eastAsia="Times New Roman" w:hAnsi="Times New Roman"/>
          <w:sz w:val="28"/>
          <w:szCs w:val="28"/>
        </w:rPr>
        <w:t> transportation  optimization  holds  the  potential  for  more  efficient, sustainable,  and</w:t>
      </w:r>
      <w:r>
        <w:rPr>
          <w:rFonts w:ascii="Times New Roman" w:cs="Times New Roman" w:eastAsia="Times New Roman" w:hAnsi="Times New Roman"/>
          <w:sz w:val="28"/>
          <w:szCs w:val="28"/>
        </w:rPr>
        <w:t> passenger-centric systems that can address the growing demands of urbanization and</w:t>
      </w:r>
      <w:r>
        <w:rPr>
          <w:rFonts w:ascii="Times New Roman" w:cs="Times New Roman" w:eastAsia="Times New Roman" w:hAnsi="Times New Roman"/>
          <w:sz w:val="28"/>
          <w:szCs w:val="28"/>
        </w:rPr>
        <w:t> contribute to the development of smarter, more livable cities.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7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6.1 CONCLUSION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both"/>
        <w:spacing w:line="258" w:lineRule="auto"/>
        <w:ind w:firstLine="449" w:left="251" w:right="56"/>
      </w:pPr>
      <w:r>
        <w:rPr>
          <w:rFonts w:ascii="Times New Roman" w:cs="Times New Roman" w:eastAsia="Times New Roman" w:hAnsi="Times New Roman"/>
          <w:sz w:val="28"/>
          <w:szCs w:val="28"/>
        </w:rPr>
        <w:t>In conclusion, public transportation optimization represents a pivotal solution to</w:t>
      </w:r>
      <w:r>
        <w:rPr>
          <w:rFonts w:ascii="Times New Roman" w:cs="Times New Roman" w:eastAsia="Times New Roman" w:hAnsi="Times New Roman"/>
          <w:sz w:val="28"/>
          <w:szCs w:val="28"/>
        </w:rPr>
        <w:t> the  evolving  transportation  needs  of  our  increasingly  urbanized  world. It  not  only</w:t>
      </w:r>
      <w:r>
        <w:rPr>
          <w:rFonts w:ascii="Times New Roman" w:cs="Times New Roman" w:eastAsia="Times New Roman" w:hAnsi="Times New Roman"/>
          <w:sz w:val="28"/>
          <w:szCs w:val="28"/>
        </w:rPr>
        <w:t> addresses  the  challenges  of  traffic  congestion,  environmental  sustainability,  and</w:t>
      </w:r>
      <w:r>
        <w:rPr>
          <w:rFonts w:ascii="Times New Roman" w:cs="Times New Roman" w:eastAsia="Times New Roman" w:hAnsi="Times New Roman"/>
          <w:sz w:val="28"/>
          <w:szCs w:val="28"/>
        </w:rPr>
        <w:t> economic  efficiency  but  also  fosters  accessible  and  inclusive  mobility  for  diverse</w:t>
      </w:r>
      <w:r>
        <w:rPr>
          <w:rFonts w:ascii="Times New Roman" w:cs="Times New Roman" w:eastAsia="Times New Roman" w:hAnsi="Times New Roman"/>
          <w:sz w:val="28"/>
          <w:szCs w:val="28"/>
        </w:rPr>
        <w:t> communities.  By  harnessing  advanced  technologies,  data-  driven  decision-making,</w:t>
      </w:r>
      <w:r>
        <w:rPr>
          <w:rFonts w:ascii="Times New Roman" w:cs="Times New Roman" w:eastAsia="Times New Roman" w:hAnsi="Times New Roman"/>
          <w:sz w:val="28"/>
          <w:szCs w:val="28"/>
        </w:rPr>
        <w:t> and  a  commitment  to  improving  the  passenger  experience,  public  transportation</w:t>
      </w:r>
      <w:r>
        <w:rPr>
          <w:rFonts w:ascii="Times New Roman" w:cs="Times New Roman" w:eastAsia="Times New Roman" w:hAnsi="Times New Roman"/>
          <w:sz w:val="28"/>
          <w:szCs w:val="28"/>
        </w:rPr>
        <w:t> optimization  has  the  potential  to  shape  the  future  of  urban  mobility.  As  we  look</w:t>
      </w:r>
      <w:r>
        <w:rPr>
          <w:rFonts w:ascii="Times New Roman" w:cs="Times New Roman" w:eastAsia="Times New Roman" w:hAnsi="Times New Roman"/>
          <w:sz w:val="28"/>
          <w:szCs w:val="28"/>
        </w:rPr>
        <w:t> ahead,  this  field  will  continue  to  drive  innovations  in  route  optimization,  vehicle</w:t>
      </w:r>
      <w:r>
        <w:rPr>
          <w:rFonts w:ascii="Times New Roman" w:cs="Times New Roman" w:eastAsia="Times New Roman" w:hAnsi="Times New Roman"/>
          <w:sz w:val="28"/>
          <w:szCs w:val="28"/>
        </w:rPr>
        <w:t> electrification,   and   multi-modal   integration,   ultimately   contributing   to   more</w:t>
      </w:r>
      <w:r>
        <w:rPr>
          <w:rFonts w:ascii="Times New Roman" w:cs="Times New Roman" w:eastAsia="Times New Roman" w:hAnsi="Times New Roman"/>
          <w:sz w:val="28"/>
          <w:szCs w:val="28"/>
        </w:rPr>
        <w:t> sustainable and livable cities. The ongoing development and expansion of optimized</w:t>
      </w:r>
      <w:r>
        <w:rPr>
          <w:rFonts w:ascii="Times New Roman" w:cs="Times New Roman" w:eastAsia="Times New Roman" w:hAnsi="Times New Roman"/>
          <w:sz w:val="28"/>
          <w:szCs w:val="28"/>
        </w:rPr>
        <w:t> public transportation systems  offer a pathway toward a cleaner, more efficient, and</w:t>
      </w:r>
      <w:r>
        <w:rPr>
          <w:rFonts w:ascii="Times New Roman" w:cs="Times New Roman" w:eastAsia="Times New Roman" w:hAnsi="Times New Roman"/>
          <w:sz w:val="28"/>
          <w:szCs w:val="28"/>
        </w:rPr>
        <w:t> more  equitable  future  for  transportation,  making  urban  life  more  convenient  and</w:t>
      </w:r>
      <w:r>
        <w:rPr>
          <w:rFonts w:ascii="Times New Roman" w:cs="Times New Roman" w:eastAsia="Times New Roman" w:hAnsi="Times New Roman"/>
          <w:sz w:val="28"/>
          <w:szCs w:val="28"/>
        </w:rPr>
        <w:t> environmentallyresponsible.</w:t>
      </w:r>
    </w:p>
    <w:sectPr>
      <w:pgMar w:bottom="280" w:footer="806" w:header="0" w:left="1360" w:right="560" w:top="1380"/>
      <w:pgSz w:h="16860" w:w="1192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291.25pt;margin-top:781.616pt;width:4.53359pt;height:13.04pt;mso-position-horizontal-relative:page;mso-position-vertical-relative:page;z-index:-475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22"/>
                    <w:szCs w:val="22"/>
                  </w:rPr>
                  <w:jc w:val="left"/>
                  <w:spacing w:line="240" w:lineRule="exact"/>
                  <w:ind w:left="20" w:right="-33"/>
                </w:pP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cs="Calibri" w:eastAsia="Calibri" w:hAns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291.25pt;margin-top:781.616pt;width:7.02879pt;height:13.04pt;mso-position-horizontal-relative:page;mso-position-vertical-relative:page;z-index:-474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22"/>
                    <w:szCs w:val="22"/>
                  </w:rPr>
                  <w:jc w:val="left"/>
                  <w:spacing w:line="240" w:lineRule="exact"/>
                  <w:ind w:left="20" w:right="-33"/>
                </w:pP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t>ii</w:t>
                </w:r>
                <w:r>
                  <w:rPr>
                    <w:rFonts w:ascii="Calibri" w:cs="Calibri" w:eastAsia="Calibri" w:hAns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3.84375"/>
        <w:szCs w:val="3.84375"/>
      </w:rPr>
      <w:jc w:val="left"/>
      <w:spacing w:line="20" w:lineRule="exact"/>
    </w:pPr>
    <w:r>
      <w:pict>
        <v:shape filled="f" stroked="f" style="position:absolute;margin-left:290.25pt;margin-top:781.616pt;width:15.28pt;height:13.04pt;mso-position-horizontal-relative:page;mso-position-vertical-relative:page;z-index:-473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22"/>
                    <w:szCs w:val="22"/>
                  </w:rPr>
                  <w:jc w:val="left"/>
                  <w:spacing w:line="240" w:lineRule="exact"/>
                  <w:ind w:left="40"/>
                </w:pP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 w:cs="Calibri" w:eastAsia="Calibri" w:hAns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3.84375"/>
        <w:szCs w:val="3.84375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footer1.xml" Type="http://schemas.openxmlformats.org/officeDocument/2006/relationships/footer"/><Relationship Id="rId5" Target="footer2.xml" Type="http://schemas.openxmlformats.org/officeDocument/2006/relationships/footer"/><Relationship Id="rId6" Target="footer3.xml" Type="http://schemas.openxmlformats.org/officeDocument/2006/relationships/footer"/><Relationship Id="rId7" Target="media\image1.jpg" Type="http://schemas.openxmlformats.org/officeDocument/2006/relationships/image"/><Relationship Id="rId8" Target="media\image2.jpg" Type="http://schemas.openxmlformats.org/officeDocument/2006/relationships/image"/><Relationship Id="rId9" Target="media\image3.jpg" Type="http://schemas.openxmlformats.org/officeDocument/2006/relationships/image"/><Relationship Id="rId10" Target="media\image4.jpg" Type="http://schemas.openxmlformats.org/officeDocument/2006/relationships/image"/><Relationship Id="rId11" Target="media\image5.jpg" Type="http://schemas.openxmlformats.org/officeDocument/2006/relationships/image"/><Relationship Id="rId12" Target="https://wokwi.com/projects/378905581521445889" TargetMode="External" Type="http://schemas.openxmlformats.org/officeDocument/2006/relationships/hyperlink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